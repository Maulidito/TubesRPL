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F4A7" w14:textId="1468F205" w:rsidR="00397E3D" w:rsidRDefault="007003FE">
      <w:pPr>
        <w:spacing w:before="1" w:line="240" w:lineRule="exact"/>
        <w:rPr>
          <w:sz w:val="24"/>
          <w:szCs w:val="24"/>
        </w:rPr>
      </w:pPr>
      <w:r>
        <w:pict w14:anchorId="398CED30">
          <v:group id="_x0000_s1082" style="position:absolute;margin-left:83pt;margin-top:47.6pt;width:480.6pt;height:79.2pt;z-index:-251661312;mso-position-horizontal-relative:page;mso-position-vertical-relative:page" coordorigin="1660,952" coordsize="9612,1584">
            <v:shape id="_x0000_s1118" style="position:absolute;left:1666;top:962;width:9598;height:0" coordorigin="1666,962" coordsize="9598,0" path="m1666,962r9597,e" filled="f" strokeweight=".58pt">
              <v:path arrowok="t"/>
            </v:shape>
            <v:shape id="_x0000_s1117" style="position:absolute;left:2950;top:965;width:0;height:614" coordorigin="2950,965" coordsize="0,614" path="m2950,1579r,-614e" filled="f" strokeweight=".58pt">
              <v:path arrowok="t"/>
            </v:shape>
            <v:shape id="_x0000_s1116" style="position:absolute;left:7692;top:965;width:0;height:614" coordorigin="7692,965" coordsize="0,614" path="m7692,1579r,-614e" filled="f" strokeweight=".58pt">
              <v:path arrowok="t"/>
            </v:shape>
            <v:shape id="_x0000_s1115" style="position:absolute;left:8971;top:965;width:0;height:614" coordorigin="8971,965" coordsize="0,614" path="m8971,1579r,-614e" filled="f" strokeweight=".58pt">
              <v:path arrowok="t"/>
            </v:shape>
            <v:shape id="_x0000_s1114" style="position:absolute;left:2945;top:1584;width:8318;height:0" coordorigin="2945,1584" coordsize="8318,0" path="m2945,1584r8318,e" filled="f" strokeweight=".58pt">
              <v:path arrowok="t"/>
            </v:shape>
            <v:shape id="_x0000_s1113" style="position:absolute;left:2950;top:1589;width:0;height:324" coordorigin="2950,1589" coordsize="0,324" path="m2950,1913r,-324e" filled="f" strokeweight=".58pt">
              <v:path arrowok="t"/>
            </v:shape>
            <v:shape id="_x0000_s1112" style="position:absolute;left:7692;top:1589;width:0;height:324" coordorigin="7692,1589" coordsize="0,324" path="m7692,1913r,-324e" filled="f" strokeweight=".58pt">
              <v:path arrowok="t"/>
            </v:shape>
            <v:shape id="_x0000_s1111" style="position:absolute;left:8971;top:1589;width:0;height:324" coordorigin="8971,1589" coordsize="0,324" path="m8971,1913r,-324e" filled="f" strokeweight=".58pt">
              <v:path arrowok="t"/>
            </v:shape>
            <v:shape id="_x0000_s1110" style="position:absolute;left:2945;top:1915;width:8318;height:0" coordorigin="2945,1915" coordsize="8318,0" path="m2945,1915r8318,e" filled="f" strokeweight=".58pt">
              <v:path arrowok="t"/>
            </v:shape>
            <v:shape id="_x0000_s1109" style="position:absolute;left:7692;top:1920;width:0;height:372" coordorigin="7692,1920" coordsize="0,372" path="m7692,2292r,-372e" filled="f" strokeweight=".58pt">
              <v:path arrowok="t"/>
            </v:shape>
            <v:shape id="_x0000_s1108" style="position:absolute;left:8971;top:1920;width:0;height:372" coordorigin="8971,1920" coordsize="0,372" path="m8971,2292r,-372e" filled="f" strokeweight=".58pt">
              <v:path arrowok="t"/>
            </v:shape>
            <v:shape id="_x0000_s1107" style="position:absolute;left:7807;top:2346;width:82;height:115" coordorigin="7807,2346" coordsize="82,115" path="m7812,2346r9,l7821,2394r53,l7874,2349r5,-3l7889,2346r,113l7884,2462r-10,l7874,2409r-53,l7821,2459r-5,3l7812,2462r-5,-3l7807,2349r5,-3xe" fillcolor="black" stroked="f">
              <v:path arrowok="t"/>
            </v:shape>
            <v:shape id="_x0000_s1106" style="position:absolute;left:7913;top:2375;width:29;height:87" coordorigin="7913,2375" coordsize="29,87" path="m7929,2462r-2,-19l7932,2447r5,5l7941,2452r-2,10l7929,2462xe" fillcolor="black" stroked="f">
              <v:path arrowok="t"/>
            </v:shape>
            <v:shape id="_x0000_s1105" style="position:absolute;left:7913;top:2375;width:29;height:87" coordorigin="7913,2375" coordsize="29,87" path="m7978,2459r-5,3l7968,2462r-2,-3l7966,2452r-3,3l7958,2457r-4,2l7949,2462r-10,l7941,2452r5,l7949,2450r5,l7956,2447r5,-4l7963,2440r,-17l7937,2423r-5,5l7927,2433r,10l7929,2462r-4,-3l7920,2457r-5,-5l7915,2450r-2,-5l7913,2431r2,-3l7917,2423r5,-5l7927,2416r5,l7937,2414r4,l7946,2411r17,l7963,2399r-2,-5l7958,2390r-4,l7949,2387r-8,l7937,2390r-5,l7927,2392r-5,2l7917,2394r,-9l7922,2382r5,-2l7932,2378r5,l7941,2375r17,l7961,2378r5,2l7970,2382r3,3l7975,2390r,2l7978,2397r,62xe" fillcolor="black" stroked="f">
              <v:path arrowok="t"/>
            </v:shape>
            <v:shape id="_x0000_s1104" style="position:absolute;left:8004;top:2339;width:14;height:123" coordorigin="8004,2339" coordsize="14,123" path="m8018,2459r-4,3l8009,2462r-5,-3l8004,2342r5,-3l8018,2339r,120xe" fillcolor="black" stroked="f">
              <v:path arrowok="t"/>
            </v:shape>
            <v:shape id="_x0000_s1103" style="position:absolute;left:8040;top:2375;width:29;height:87" coordorigin="8040,2375" coordsize="29,87" path="m8057,2462r-2,-19l8059,2447r5,5l8069,2452r-2,10l8057,2462xe" fillcolor="black" stroked="f">
              <v:path arrowok="t"/>
            </v:shape>
            <v:shape id="_x0000_s1102" style="position:absolute;left:8040;top:2375;width:29;height:87" coordorigin="8040,2375" coordsize="29,87" path="m8105,2459r-5,3l8095,2462r-2,-3l8093,2452r-5,3l8086,2457r-5,2l8076,2462r-9,l8069,2452r5,l8076,2450r5,l8083,2447r3,-4l8091,2440r,-17l8067,2423r-5,3l8057,2431r-2,4l8055,2443r2,19l8052,2459r-5,-2l8043,2452r,-2l8040,2445r,-14l8043,2428r2,-5l8050,2418r5,-2l8057,2416r5,-2l8067,2414r7,-3l8091,2411r,-12l8088,2394r-2,-4l8081,2390r-5,-3l8067,2387r-5,3l8057,2390r-5,2l8047,2394r-4,-2l8043,2387r2,-5l8050,2382r5,-2l8059,2378r5,l8067,2375r16,l8088,2378r5,2l8098,2382r2,3l8103,2390r,2l8105,2397r,62xe" fillcolor="black" stroked="f">
              <v:path arrowok="t"/>
            </v:shape>
            <v:shape id="_x0000_s1101" style="position:absolute;left:9086;top:2346;width:67;height:115" coordorigin="9086,2346" coordsize="67,115" path="m9086,2375r,-9l9088,2363r27,-17l9129,2346r,104l9148,2450r5,2l9153,2459r-5,3l9090,2462r-4,-3l9086,2455r2,-5l9115,2450r,-87l9090,2375r-4,xe" fillcolor="black" stroked="f">
              <v:path arrowok="t"/>
            </v:shape>
            <v:shape id="_x0000_s1100" style="position:absolute;left:9211;top:2339;width:72;height:123" coordorigin="9211,2339" coordsize="72,123" path="m9213,2402r,-5l9216,2392r2,-5l9223,2385r2,-5l9230,2378r5,l9240,2375r9,l9254,2378r2,l9261,2380r5,5l9268,2387r,-45l9273,2339r10,l9283,2459r-5,3l9273,2462r-2,-3l9271,2447r-5,5l9261,2457r-5,2l9254,2462r-22,l9230,2440r2,5l9237,2450r15,l9256,2447r5,-2l9264,2440r4,-5l9268,2404r-4,-5l9261,2394r-5,-2l9254,2390r-5,-3l9242,2387r-5,3l9232,2394r-2,3l9228,2402r,4l9225,2411r,20l9223,2457r-3,-2l9218,2450r-2,-3l9213,2443r,-5l9211,2431r,-25l9213,2402xe" fillcolor="black" stroked="f">
              <v:path arrowok="t"/>
            </v:shape>
            <v:shape id="_x0000_s1099" style="position:absolute;left:9211;top:2339;width:72;height:123" coordorigin="9211,2339" coordsize="72,123" path="m9228,2459r-5,-2l9225,2431r3,4l9230,2440r2,22l9228,2459xe" fillcolor="black" stroked="f">
              <v:path arrowok="t"/>
            </v:shape>
            <v:shape id="_x0000_s1098" style="position:absolute;left:9304;top:2416;width:65;height:84" coordorigin="9304,2416" coordsize="65,84" path="m9307,2428r2,-5l9312,2421r4,-3l9319,2416r5,l9319,2435r,8l9316,2459r-4,-2l9309,2452r-2,-2l9304,2445r,-14l9307,2428xe" fillcolor="black" stroked="f">
              <v:path arrowok="t"/>
            </v:shape>
            <v:shape id="_x0000_s1097" style="position:absolute;left:9304;top:2416;width:65;height:84" coordorigin="9304,2416" coordsize="65,84" path="m9369,2459r-5,3l9360,2462r-3,-3l9357,2452r-2,3l9350,2457r-5,2l9340,2462r-19,l9316,2459r3,-16l9324,2447r2,3l9331,2452r7,l9343,2450r5,-3l9352,2443r3,-3l9355,2423r-24,l9326,2426r-5,5l9319,2435r5,-19l9328,2414r5,l9338,2411r17,l9355,2399r-3,-5l9350,2390r-5,l9340,2387r-7,l9328,2390r-4,l9319,2392r-5,2l9309,2394r,-9l9314,2382r5,-2l9324,2378r4,l9333,2375r17,l9352,2378r5,2l9362,2382r2,3l9367,2390r2,2l9369,2459xe" fillcolor="black" stroked="f">
              <v:path arrowok="t"/>
            </v:shape>
            <v:shape id="_x0000_s1096" style="position:absolute;left:9396;top:2375;width:46;height:87" coordorigin="9396,2375" coordsize="46,87" path="m9422,2392r-5,5l9415,2402r-5,4l9410,2459r-5,3l9396,2462r,-82l9401,2378r4,l9408,2380r,12l9410,2387r5,-5l9420,2380r5,-2l9429,2375r5,l9439,2378r2,4l9441,2390r-4,2l9432,2390r-5,l9422,2392xe" fillcolor="black" stroked="f">
              <v:path arrowok="t"/>
            </v:shape>
            <v:shape id="_x0000_s1095" style="position:absolute;left:9456;top:2344;width:19;height:118" coordorigin="9456,2344" coordsize="19,118" path="m9456,2356r,-7l9461,2344r9,l9475,2346r,12l9470,2361r-9,l9456,2356xe" fillcolor="black" stroked="f">
              <v:path arrowok="t"/>
            </v:shape>
            <v:shape id="_x0000_s1094" style="position:absolute;left:9456;top:2344;width:19;height:118" coordorigin="9456,2344" coordsize="19,118" path="m9473,2380r,79l9468,2462r-5,l9458,2459r,-79l9463,2378r10,l9473,2380xe" fillcolor="black" stroked="f">
              <v:path arrowok="t"/>
            </v:shape>
            <v:shape id="_x0000_s1093" style="position:absolute;left:9542;top:2346;width:67;height:115" coordorigin="9542,2346" coordsize="67,115" path="m9569,2450r,-87l9547,2375r-5,l9542,2366r3,-3l9571,2346r15,l9586,2450r19,l9610,2452r,3l9607,2459r-2,3l9545,2462r-3,-5l9542,2452r3,-2l9569,2450xe" fillcolor="black" stroked="f">
              <v:path arrowok="t"/>
            </v:shape>
            <v:shape id="_x0000_s1092" style="position:absolute;left:7687;top:2294;width:3576;height:0" coordorigin="7687,2294" coordsize="3576,0" path="m7687,2294r3576,e" filled="f" strokeweight=".58pt">
              <v:path arrowok="t"/>
            </v:shape>
            <v:shape id="_x0000_s1091" style="position:absolute;left:1670;top:965;width:0;height:1565" coordorigin="1670,965" coordsize="0,1565" path="m1670,2530r,-1565e" filled="f" strokeweight=".58pt">
              <v:path arrowok="t"/>
            </v:shape>
            <v:shape id="_x0000_s1090" style="position:absolute;left:1666;top:2525;width:1279;height:0" coordorigin="1666,2525" coordsize="1279,0" path="m1666,2525r1279,e" filled="f" strokeweight=".58pt">
              <v:path arrowok="t"/>
            </v:shape>
            <v:shape id="_x0000_s1089" style="position:absolute;left:2950;top:1920;width:0;height:610" coordorigin="2950,1920" coordsize="0,610" path="m2950,2530r,-610e" filled="f" strokeweight=".58pt">
              <v:path arrowok="t"/>
            </v:shape>
            <v:shape id="_x0000_s1088" style="position:absolute;left:2952;top:2525;width:4738;height:0" coordorigin="2952,2525" coordsize="4738,0" path="m2952,2525r4738,e" filled="f" strokeweight=".58pt">
              <v:path arrowok="t"/>
            </v:shape>
            <v:shape id="_x0000_s1087" style="position:absolute;left:7692;top:2299;width:0;height:230" coordorigin="7692,2299" coordsize="0,230" path="m7692,2530r,-231e" filled="f" strokeweight=".58pt">
              <v:path arrowok="t"/>
            </v:shape>
            <v:shape id="_x0000_s1086" style="position:absolute;left:7697;top:2525;width:1272;height:0" coordorigin="7697,2525" coordsize="1272,0" path="m7697,2525r1272,e" filled="f" strokeweight=".58pt">
              <v:path arrowok="t"/>
            </v:shape>
            <v:shape id="_x0000_s1085" style="position:absolute;left:8971;top:2299;width:0;height:230" coordorigin="8971,2299" coordsize="0,230" path="m8971,2530r,-231e" filled="f" strokeweight=".58pt">
              <v:path arrowok="t"/>
            </v:shape>
            <v:shape id="_x0000_s1084" style="position:absolute;left:8976;top:2525;width:2287;height:0" coordorigin="8976,2525" coordsize="2287,0" path="m8976,2525r2287,e" filled="f" strokeweight=".58pt">
              <v:path arrowok="t"/>
            </v:shape>
            <v:shape id="_x0000_s1083" style="position:absolute;left:11266;top:958;width:0;height:1572" coordorigin="11266,958" coordsize="0,1572" path="m11266,2530r,-1572e" filled="f" strokeweight=".58pt">
              <v:path arrowok="t"/>
            </v:shape>
            <w10:wrap anchorx="page" anchory="page"/>
          </v:group>
        </w:pict>
      </w:r>
      <w:r>
        <w:pict w14:anchorId="6E74210D">
          <v:group id="_x0000_s1079" style="position:absolute;margin-left:464.25pt;margin-top:60.75pt;width:82.7pt;height:8.1pt;z-index:-251662336;mso-position-horizontal-relative:page;mso-position-vertical-relative:page" coordorigin="9285,1215" coordsize="1654,162">
            <v:shape id="_x0000_s1081" style="position:absolute;left:9293;top:1357;width:91;height:12" coordorigin="9293,1357" coordsize="91,12" path="m9384,1364r-3,5l9295,1369r-2,-5l9293,1359r2,-2l9379,1357r5,4l9384,136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9391;top:1215;width:1549;height:133">
              <v:imagedata r:id="rId5" o:title=""/>
            </v:shape>
            <w10:wrap anchorx="page" anchory="page"/>
          </v:group>
        </w:pict>
      </w:r>
    </w:p>
    <w:p w14:paraId="127164BE" w14:textId="77777777" w:rsidR="00397E3D" w:rsidRDefault="007003FE">
      <w:pPr>
        <w:ind w:left="217"/>
      </w:pPr>
      <w:r>
        <w:pict w14:anchorId="7824EF06">
          <v:shape id="_x0000_s1078" type="#_x0000_t75" style="position:absolute;left:0;text-align:left;margin-left:200.1pt;margin-top:-6.95pt;width:132.6pt;height:8.9pt;z-index:-251666432;mso-position-horizontal-relative:page">
            <v:imagedata r:id="rId6" o:title=""/>
            <w10:wrap anchorx="page"/>
          </v:shape>
        </w:pict>
      </w:r>
      <w:r>
        <w:pict w14:anchorId="3BF2AA66">
          <v:shape id="_x0000_s1077" type="#_x0000_t75" style="position:absolute;left:0;text-align:left;margin-left:207.75pt;margin-top:7.7pt;width:116.25pt;height:9.05pt;z-index:-251665408;mso-position-horizontal-relative:page">
            <v:imagedata r:id="rId7" o:title=""/>
            <w10:wrap anchorx="page"/>
          </v:shape>
        </w:pict>
      </w:r>
      <w:r>
        <w:pict w14:anchorId="677FD036">
          <v:shape id="_x0000_s1076" type="#_x0000_t75" style="position:absolute;left:0;text-align:left;margin-left:152.5pt;margin-top:25.25pt;width:226.8pt;height:8.45pt;z-index:-251660288;mso-position-horizontal-relative:page">
            <v:imagedata r:id="rId8" o:title=""/>
            <w10:wrap anchorx="page"/>
          </v:shape>
        </w:pict>
      </w:r>
      <w:r>
        <w:pict w14:anchorId="2D639A8F">
          <v:shape id="_x0000_i1025" type="#_x0000_t75" style="width:36.85pt;height:57pt">
            <v:imagedata r:id="rId9" o:title=""/>
          </v:shape>
        </w:pict>
      </w:r>
    </w:p>
    <w:p w14:paraId="233277BC" w14:textId="77777777" w:rsidR="00397E3D" w:rsidRDefault="00397E3D">
      <w:pPr>
        <w:spacing w:line="200" w:lineRule="exact"/>
      </w:pPr>
    </w:p>
    <w:p w14:paraId="62282F4D" w14:textId="77777777" w:rsidR="00397E3D" w:rsidRDefault="00397E3D">
      <w:pPr>
        <w:spacing w:line="200" w:lineRule="exact"/>
      </w:pPr>
    </w:p>
    <w:p w14:paraId="3AAB8C2B" w14:textId="77777777" w:rsidR="00397E3D" w:rsidRDefault="00397E3D">
      <w:pPr>
        <w:spacing w:before="14" w:line="260" w:lineRule="exact"/>
        <w:rPr>
          <w:sz w:val="26"/>
          <w:szCs w:val="26"/>
        </w:rPr>
      </w:pPr>
    </w:p>
    <w:p w14:paraId="622D1660" w14:textId="77777777" w:rsidR="00397E3D" w:rsidRDefault="007003FE">
      <w:pPr>
        <w:ind w:left="1979"/>
      </w:pPr>
      <w:r>
        <w:pict w14:anchorId="612D2BDA">
          <v:shape id="_x0000_s1074" type="#_x0000_t75" style="position:absolute;left:0;text-align:left;margin-left:389.95pt;margin-top:-89.15pt;width:49.9pt;height:7pt;z-index:-251664384;mso-position-horizontal-relative:page">
            <v:imagedata r:id="rId10" o:title=""/>
            <w10:wrap anchorx="page"/>
          </v:shape>
        </w:pict>
      </w:r>
      <w:r>
        <w:pict w14:anchorId="1CF8241D">
          <v:group id="_x0000_s1069" style="position:absolute;left:0;text-align:left;margin-left:453.2pt;margin-top:60.35pt;width:11.1pt;height:7pt;z-index:-251663360;mso-position-horizontal-relative:page;mso-position-vertical-relative:page" coordorigin="9064,1207" coordsize="222,140">
            <v:shape id="_x0000_s1073" style="position:absolute;left:9071;top:1222;width:87;height:115" coordorigin="9071,1222" coordsize="87,115" path="m9074,1224r2,-2l9155,1222r3,5l9158,1234r-3,2l9122,1236r,99l9117,1337r-10,l9107,1236r-31,l9071,1234r,-5l9074,1224xe" fillcolor="black" stroked="f">
              <v:path arrowok="t"/>
            </v:shape>
            <v:shape id="_x0000_s1072" style="position:absolute;left:9170;top:1251;width:72;height:89" coordorigin="9170,1251" coordsize="72,89" path="m9172,1277r,-5l9177,1268r2,-5l9182,1260r5,-4l9191,1256r5,-3l9201,1251r7,l9213,1263r-14,l9194,1265r-5,5l9187,1275r,2l9184,1282r,5l9228,1287r-44,12l9184,1306r3,5l9189,1316r2,5l9194,1323r5,2l9201,1325r5,3l9218,1328r5,-3l9228,1323r4,l9237,1321r3,4l9240,1330r-5,3l9230,1335r-5,2l9216,1337r-3,3l9201,1340r-5,-3l9191,1335r-4,l9182,1333r-3,-5l9175,1325r-3,-4l9172,1313r-2,-5l9170,1282r2,-5xe" fillcolor="black" stroked="f">
              <v:path arrowok="t"/>
            </v:shape>
            <v:shape id="_x0000_s1071" style="position:absolute;left:9170;top:1251;width:72;height:89" coordorigin="9170,1251" coordsize="72,89" path="m9228,1280r-3,-5l9223,1270r-5,-5l9213,1263r-5,-12l9213,1251r5,2l9223,1256r5,l9230,1258r5,5l9237,1265r3,5l9240,1275r2,5l9242,1296r-5,3l9184,1299r44,-12l9228,1280xe" fillcolor="black" stroked="f">
              <v:path arrowok="t"/>
            </v:shape>
            <v:shape id="_x0000_s1070" style="position:absolute;left:9264;top:1215;width:14;height:123" coordorigin="9264,1215" coordsize="14,123" path="m9278,1335r-5,2l9268,1337r-4,-2l9264,1217r4,-2l9278,1215r,120xe" fillcolor="black" stroked="f">
              <v:path arrowok="t"/>
            </v:shape>
            <w10:wrap anchorx="page" anchory="page"/>
          </v:group>
        </w:pict>
      </w:r>
      <w:r>
        <w:pict w14:anchorId="768E1ECF">
          <v:group id="_x0000_s1064" style="position:absolute;left:0;text-align:left;margin-left:389.95pt;margin-top:-64.9pt;width:12.15pt;height:6.65pt;z-index:-251659264;mso-position-horizontal-relative:page" coordorigin="7799,-1297" coordsize="243,133">
            <v:shape id="_x0000_s1068" style="position:absolute;left:7807;top:-1290;width:87;height:115" coordorigin="7807,-1290" coordsize="87,115" path="m7809,-1288r17,l7831,-1285r2,5l7862,-1230r,5l7867,-1220r2,5l7872,-1211r2,5l7877,-1201r2,5l7879,-1285r5,-3l7889,-1290r4,2l7893,-1177r-4,2l7877,-1175r-5,-4l7869,-1184r,-3l7833,-1251r-5,-5l7826,-1261r-2,-3l7824,-1268r-3,l7821,-1177r-5,2l7807,-1175r,-108l7809,-1288xe" fillcolor="black" stroked="f">
              <v:path arrowok="t"/>
            </v:shape>
            <v:shape id="_x0000_s1067" style="position:absolute;left:7917;top:-1259;width:79;height:87" coordorigin="7917,-1259" coordsize="79,87" path="m7920,-1235r2,-4l7925,-1244r2,-3l7932,-1251r2,-3l7939,-1256r7,-3l7939,-1239r-2,2l7934,-1232r,7l7932,-1220r,12l7934,-1203r,2l7937,-1196r2,21l7934,-1177r-5,-2l7927,-1184r-2,-5l7922,-1191r-2,-8l7917,-1203r,-24l7920,-1235xe" fillcolor="black" stroked="f">
              <v:path arrowok="t"/>
            </v:shape>
            <v:shape id="_x0000_s1066" style="position:absolute;left:7917;top:-1259;width:79;height:87" coordorigin="7917,-1259" coordsize="79,87" path="m7997,-1206r-3,7l7992,-1194r-2,5l7987,-1184r-5,2l7980,-1179r-7,2l7968,-1175r-5,3l7949,-1172r-5,-3l7939,-1175r-2,-21l7939,-1191r2,2l7946,-1187r5,3l7961,-1184r5,-3l7970,-1189r5,-5l7980,-1199r,-9l7982,-1211r,-9l7980,-1225r,-7l7978,-1235r-3,-4l7973,-1244r-5,l7963,-1247r-14,l7944,-1244r-5,5l7946,-1259r5,-2l7966,-1261r4,2l7975,-1256r5,l7985,-1251r2,2l7990,-1244r2,5l7994,-1235r3,5l7997,-1206xe" fillcolor="black" stroked="f">
              <v:path arrowok="t"/>
            </v:shape>
            <v:shape id="_x0000_s1065" style="position:absolute;left:8018;top:-1194;width:17;height:19" coordorigin="8018,-1194" coordsize="17,19" path="m8035,-1184r,9l8021,-1175r-3,-4l8018,-1189r3,-5l8033,-1194r2,5l8035,-1184xe" fillcolor="black" stroked="f">
              <v:path arrowok="t"/>
            </v:shape>
            <w10:wrap anchorx="page"/>
          </v:group>
        </w:pict>
      </w:r>
      <w:r>
        <w:pict w14:anchorId="4540E6D5">
          <v:group id="_x0000_s1053" style="position:absolute;left:0;text-align:left;margin-left:404.85pt;margin-top:-65pt;width:20.6pt;height:6.75pt;z-index:-251658240;mso-position-horizontal-relative:page" coordorigin="8097,-1300" coordsize="412,135">
            <v:shape id="_x0000_s1063" style="position:absolute;left:8105;top:-1288;width:77;height:113" coordorigin="8105,-1288" coordsize="77,113" path="m8107,-1288r29,l8134,-1276r-12,l8122,-1237r22,l8148,-1239r5,-5l8158,-1247r2,15l8156,-1230r4,5l8163,-1220r2,5l8168,-1211r2,3l8180,-1184r2,5l8182,-1177r-5,2l8168,-1175r-3,-2l8156,-1203r-3,-5l8151,-1213r-3,-5l8144,-1220r-5,-5l8122,-1225r,48l8117,-1175r-10,l8105,-1177r,-106l8107,-1288xe" fillcolor="black" stroked="f">
              <v:path arrowok="t"/>
            </v:shape>
            <v:shape id="_x0000_s1062" style="position:absolute;left:8105;top:-1288;width:77;height:113" coordorigin="8105,-1288" coordsize="77,113" path="m8160,-1285r5,5l8170,-1276r2,3l8172,-1268r3,4l8175,-1249r-3,5l8170,-1239r-5,4l8160,-1232r-2,-15l8158,-1266r-5,-5l8151,-1273r-5,-3l8134,-1276r2,-12l8153,-1288r3,3l8160,-1285xe" fillcolor="black" stroked="f">
              <v:path arrowok="t"/>
            </v:shape>
            <v:shape id="_x0000_s1061" style="position:absolute;left:8196;top:-1261;width:75;height:89" coordorigin="8196,-1261" coordsize="75,89" path="m8204,-1187r-3,-4l8201,-1196r-2,-7l8196,-1208r,-15l8199,-1230r2,-5l8201,-1239r3,-5l8208,-1249r3,-2l8216,-1254r4,-2l8225,-1259r-2,15l8218,-1242r-2,5l8216,-1232r-3,5l8213,-1225r43,l8264,-1213r-51,l8213,-1201r3,2l8216,-1194r4,5l8223,-1189r5,2l8230,-1184r17,l8252,-1187r4,l8261,-1189r5,-2l8266,-1182r-2,5l8259,-1177r-5,2l8247,-1175r-5,3l8230,-1172r-5,-3l8220,-1175r-4,-2l8211,-1179r-3,-5l8204,-1187xe" fillcolor="black" stroked="f">
              <v:path arrowok="t"/>
            </v:shape>
            <v:shape id="_x0000_s1060" style="position:absolute;left:8196;top:-1261;width:75;height:89" coordorigin="8196,-1261" coordsize="75,89" path="m8256,-1232r-2,-5l8252,-1242r-5,-5l8242,-1249r-14,l8223,-1244r2,-15l8230,-1261r12,l8247,-1259r5,3l8256,-1254r5,5l8266,-1247r,5l8268,-1237r3,5l8271,-1215r-5,2l8264,-1213r-8,-12l8256,-1232xe" fillcolor="black" stroked="f">
              <v:path arrowok="t"/>
            </v:shape>
            <v:shape id="_x0000_s1059" style="position:absolute;left:8283;top:-1259;width:75;height:84" coordorigin="8283,-1259" coordsize="75,84" path="m8309,-1177r-26,-74l8283,-1256r5,-3l8297,-1259r,3l8321,-1191r22,-65l8348,-1259r9,l8357,-1251r-26,74l8326,-1175r-14,l8309,-1177xe" fillcolor="black" stroked="f">
              <v:path arrowok="t"/>
            </v:shape>
            <v:shape id="_x0000_s1058" style="position:absolute;left:8372;top:-1292;width:17;height:118" coordorigin="8372,-1292" coordsize="17,118" path="m8389,-1256r,79l8384,-1175r-10,l8374,-1256r5,-3l8389,-1259r,3xe" fillcolor="black" stroked="f">
              <v:path arrowok="t"/>
            </v:shape>
            <v:shape id="_x0000_s1057" style="position:absolute;left:8372;top:-1292;width:17;height:118" coordorigin="8372,-1292" coordsize="17,118" path="m8374,-1290r5,-2l8386,-1292r5,4l8391,-1278r-5,2l8381,-1273r-4,-3l8372,-1280r,-5l8374,-1290xe" fillcolor="black" stroked="f">
              <v:path arrowok="t"/>
            </v:shape>
            <v:shape id="_x0000_s1056" style="position:absolute;left:8408;top:-1261;width:58;height:89" coordorigin="8408,-1261" coordsize="58,89" path="m8427,-1259r3,l8434,-1261r5,l8444,-1259r10,l8458,-1256r3,5l8461,-1247r-3,5l8454,-1244r-5,-3l8444,-1249r-10,l8430,-1247r-5,5l8425,-1232r5,5l8434,-1225r5,2l8444,-1220r5,l8454,-1218r4,5l8463,-1208r,5l8466,-1199r,5l8463,-1191r,4l8458,-1182r-4,5l8451,-1175r-5,l8442,-1172r-15,l8422,-1175r-5,l8413,-1177r-3,-5l8408,-1187r2,-4l8415,-1191r5,4l8425,-1187r5,3l8439,-1184r5,-3l8449,-1189r2,-5l8451,-1199r-2,-4l8444,-1206r-5,-2l8434,-1211r-4,-2l8425,-1215r-5,-3l8415,-1223r-2,-4l8410,-1232r,-10l8413,-1244r,-5l8417,-1254r5,-2l8427,-1259xe" fillcolor="black" stroked="f">
              <v:path arrowok="t"/>
            </v:shape>
            <v:shape id="_x0000_s1055" style="position:absolute;left:8485;top:-1292;width:17;height:118" coordorigin="8485,-1292" coordsize="17,118" path="m8502,-1256r,79l8497,-1175r-10,l8487,-1256r5,-3l8502,-1259r,3xe" fillcolor="black" stroked="f">
              <v:path arrowok="t"/>
            </v:shape>
            <v:shape id="_x0000_s1054" style="position:absolute;left:8485;top:-1292;width:17;height:118" coordorigin="8485,-1292" coordsize="17,118" path="m8485,-1280r,-5l8487,-1290r5,-2l8497,-1292r5,2l8504,-1285r,2l8502,-1278r-5,5l8492,-1273r-5,-3l8485,-1280xe" fillcolor="black" stroked="f">
              <v:path arrowok="t"/>
            </v:shape>
            <w10:wrap anchorx="page"/>
          </v:group>
        </w:pict>
      </w:r>
      <w:r>
        <w:pict w14:anchorId="65E44820">
          <v:group id="_x0000_s1048" style="position:absolute;left:0;text-align:left;margin-left:453.45pt;margin-top:-64.9pt;width:9.3pt;height:6.65pt;z-index:-251657216;mso-position-horizontal-relative:page" coordorigin="9069,-1297" coordsize="186,133">
            <v:shape id="_x0000_s1052" style="position:absolute;left:9076;top:-1290;width:79;height:118" coordorigin="9076,-1290" coordsize="79,118" path="m9078,-1249r,-7l9081,-1264r2,-4l9086,-1273r2,-5l9093,-1283r,72l9095,-1203r,4l9098,-1196r2,5l9105,-1187r2,l9112,-1184r5,l9122,-1187r5,-2l9131,-1191r3,-5l9136,-1201r3,-2l9139,-1215r2,-3l9141,-1247r-2,-4l9139,-1259r-3,-5l9134,-1268r-3,-5l9127,-1276r-5,-2l9112,-1278r-5,2l9103,-1273r7,-17l9131,-1290r5,2l9141,-1283r5,3l9148,-1276r3,5l9153,-1264r,8l9155,-1249r,34l9153,-1208r,7l9151,-1194r-5,5l9143,-1184r-4,5l9134,-1177r-5,2l9122,-1172r-15,l9103,-1175r-5,-2l9093,-1179r-5,-3l9086,-1189r-3,-5l9081,-1199r-3,-7l9078,-1213r-2,-10l9076,-1239r2,-10xe" fillcolor="black" stroked="f">
              <v:path arrowok="t"/>
            </v:shape>
            <v:shape id="_x0000_s1051" style="position:absolute;left:9076;top:-1290;width:79;height:118" coordorigin="9076,-1290" coordsize="79,118" path="m9103,-1273r-3,5l9098,-1264r-3,3l9095,-1256r-2,7l9093,-1283r5,-2l9103,-1290r7,l9103,-1273xe" fillcolor="black" stroked="f">
              <v:path arrowok="t"/>
            </v:shape>
            <v:shape id="_x0000_s1050" style="position:absolute;left:9167;top:-1290;width:79;height:118" coordorigin="9167,-1290" coordsize="79,118" path="m9230,-1283r5,3l9237,-1276r5,5l9242,-1264r2,8l9247,-1249r,34l9244,-1208r-2,7l9240,-1194r-3,5l9235,-1184r-5,5l9225,-1177r-5,2l9213,-1172r-14,l9191,-1175r-4,-2l9182,-1179r2,-36l9184,-1203r3,4l9189,-1196r,5l9194,-1189r5,2l9201,-1184r10,l9216,-1187r4,-2l9223,-1194r2,-5l9228,-1203r2,-5l9230,-1254r-2,-5l9228,-1264r-3,-4l9220,-1273r-4,-3l9211,-1278r-5,l9208,-1290r12,l9225,-1288r5,5xe" fillcolor="black" stroked="f">
              <v:path arrowok="t"/>
            </v:shape>
            <v:shape id="_x0000_s1049" style="position:absolute;left:9167;top:-1290;width:79;height:118" coordorigin="9167,-1290" coordsize="79,118" path="m9170,-1256r,-8l9172,-1268r5,-5l9179,-1278r5,-5l9189,-1285r5,-5l9208,-1290r-2,12l9201,-1278r-2,2l9194,-1273r-3,l9189,-1268r-2,4l9187,-1261r-3,5l9184,-1244r-2,5l9182,-1223r2,8l9182,-1179r-3,-3l9175,-1189r-3,-5l9170,-1199r,-7l9167,-1213r,-36l9170,-1256xe" fillcolor="black" stroked="f">
              <v:path arrowok="t"/>
            </v:shape>
            <w10:wrap anchorx="page"/>
          </v:group>
        </w:pict>
      </w:r>
      <w:r>
        <w:pict w14:anchorId="01AFF029">
          <v:shape id="_x0000_s1047" type="#_x0000_t75" style="position:absolute;left:0;text-align:left;margin-left:194.65pt;margin-top:-41.7pt;width:143.05pt;height:6.65pt;z-index:-251656192;mso-position-horizontal-relative:page">
            <v:imagedata r:id="rId11" o:title=""/>
            <w10:wrap anchorx="page"/>
          </v:shape>
        </w:pict>
      </w:r>
      <w:r>
        <w:pict w14:anchorId="559D0406">
          <v:shape id="_x0000_s1046" type="#_x0000_t75" style="position:absolute;left:0;text-align:left;margin-left:389.95pt;margin-top:-47.95pt;width:53.4pt;height:7pt;z-index:-251655168;mso-position-horizontal-relative:page">
            <v:imagedata r:id="rId12" o:title=""/>
            <w10:wrap anchorx="page"/>
          </v:shape>
        </w:pict>
      </w:r>
      <w:r>
        <w:pict w14:anchorId="03B03DB1">
          <v:shape id="_x0000_s1045" type="#_x0000_t75" style="position:absolute;left:0;text-align:left;margin-left:453.65pt;margin-top:-47.8pt;width:61.45pt;height:6.9pt;z-index:-251654144;mso-position-horizontal-relative:page">
            <v:imagedata r:id="rId13" o:title=""/>
            <w10:wrap anchorx="page"/>
          </v:shape>
        </w:pict>
      </w:r>
      <w:r>
        <w:pict w14:anchorId="1B3B5BD0">
          <v:group id="_x0000_s1040" style="position:absolute;left:0;text-align:left;margin-left:406.2pt;margin-top:-31.1pt;width:15.65pt;height:5.1pt;z-index:-251653120;mso-position-horizontal-relative:page" coordorigin="8124,-622" coordsize="313,102">
            <v:shape id="_x0000_s1044" style="position:absolute;left:8131;top:-615;width:118;height:87" coordorigin="8131,-615" coordsize="118,87" path="m8228,-615r2,3l8235,-612r5,4l8242,-605r2,5l8247,-598r,5l8249,-591r,60l8244,-528r-9,l8235,-584r-3,-4l8232,-593r-2,-5l8225,-600r-5,-3l8216,-603r-5,3l8208,-598r-4,2l8201,-591r-5,5l8196,-531r-4,3l8187,-528r-5,-3l8182,-588r-2,-5l8177,-598r-5,-2l8168,-603r-5,l8160,-600r-4,2l8153,-596r-5,5l8146,-586r,55l8141,-528r-10,l8131,-610r5,-2l8141,-612r3,2l8144,-600r4,-5l8153,-608r5,-2l8160,-612r5,-3l8175,-615r5,3l8184,-612r3,4l8192,-605r2,5l8196,-600r3,-5l8204,-608r4,-2l8213,-612r5,-3l8228,-615xe" fillcolor="black" stroked="f">
              <v:path arrowok="t"/>
            </v:shape>
            <v:shape id="_x0000_s1043" style="position:absolute;left:8271;top:-615;width:65;height:87" coordorigin="8271,-615" coordsize="65,87" path="m8273,-600r,-5l8278,-608r5,-2l8288,-612r4,l8297,-615r17,l8319,-612r2,2l8326,-610r5,5l8331,-600r2,2l8333,-593r3,5l8336,-531r-5,3l8326,-528r-5,-3l8321,-538r-2,3l8314,-533r-2,2l8307,-528r-17,l8295,-538r9,l8309,-540r5,-3l8316,-547r5,-3l8321,-567r-26,l8290,-564r-2,5l8285,-555r,27l8280,-531r-4,-4l8271,-540r,-19l8273,-562r,-5l8278,-569r5,-5l8288,-574r4,-2l8297,-576r7,-3l8321,-579r,-12l8319,-596r-5,-4l8309,-603r-14,l8290,-600r-5,2l8280,-596r-4,l8273,-600xe" fillcolor="black" stroked="f">
              <v:path arrowok="t"/>
            </v:shape>
            <v:shape id="_x0000_s1042" style="position:absolute;left:8271;top:-615;width:65;height:87" coordorigin="8271,-615" coordsize="65,87" path="m8285,-552r,5l8288,-543r2,3l8295,-538r-5,10l8285,-528r,-24xe" fillcolor="black" stroked="f">
              <v:path arrowok="t"/>
            </v:shape>
            <v:shape id="_x0000_s1041" style="position:absolute;left:8362;top:-615;width:67;height:87" coordorigin="8362,-615" coordsize="67,87" path="m8362,-531r,-79l8367,-612r5,l8374,-610r,10l8379,-605r5,-3l8389,-610r2,-2l8396,-615r9,l8410,-612r5,l8420,-608r2,3l8425,-600r2,2l8427,-593r3,2l8430,-531r-5,3l8415,-528r,-58l8413,-591r-3,-5l8405,-600r-4,-3l8393,-603r-2,3l8386,-598r-2,2l8379,-591r-2,5l8377,-531r-5,3l8362,-528r,-3xe" fillcolor="black" stroked="f">
              <v:path arrowok="t"/>
            </v:shape>
            <w10:wrap anchorx="page"/>
          </v:group>
        </w:pict>
      </w:r>
      <w:r>
        <w:pict w14:anchorId="4F3DE9FE">
          <v:shape id="_x0000_i1026" type="#_x0000_t75" style="width:252.3pt;height:10.95pt">
            <v:imagedata r:id="rId14" o:title=""/>
          </v:shape>
        </w:pict>
      </w:r>
    </w:p>
    <w:p w14:paraId="76C04906" w14:textId="77777777" w:rsidR="00397E3D" w:rsidRDefault="00397E3D">
      <w:pPr>
        <w:spacing w:before="8" w:line="120" w:lineRule="exact"/>
        <w:rPr>
          <w:sz w:val="13"/>
          <w:szCs w:val="13"/>
        </w:rPr>
      </w:pPr>
    </w:p>
    <w:tbl>
      <w:tblPr>
        <w:tblpPr w:leftFromText="180" w:rightFromText="180" w:vertAnchor="text" w:horzAnchor="page" w:tblpX="2367" w:tblpY="142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6667"/>
      </w:tblGrid>
      <w:tr w:rsidR="004106D6" w14:paraId="7D9DD06E" w14:textId="77777777" w:rsidTr="004106D6">
        <w:trPr>
          <w:trHeight w:val="215"/>
        </w:trPr>
        <w:tc>
          <w:tcPr>
            <w:tcW w:w="2418" w:type="dxa"/>
          </w:tcPr>
          <w:p w14:paraId="1A7D2180" w14:textId="77777777" w:rsidR="004106D6" w:rsidRDefault="004106D6" w:rsidP="004106D6">
            <w:pPr>
              <w:pStyle w:val="TableParagraph"/>
              <w:spacing w:line="195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NIM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4D7ADDDA" w14:textId="5A6D1B59" w:rsidR="004106D6" w:rsidRPr="004D3B19" w:rsidRDefault="004106D6" w:rsidP="004106D6">
            <w:pPr>
              <w:pStyle w:val="TableParagraph"/>
              <w:rPr>
                <w:sz w:val="19"/>
                <w:szCs w:val="19"/>
                <w:lang w:val="en-US"/>
              </w:rPr>
            </w:pPr>
            <w:r w:rsidRPr="004D3B19">
              <w:rPr>
                <w:sz w:val="19"/>
                <w:szCs w:val="19"/>
                <w:lang w:val="en-US"/>
              </w:rPr>
              <w:t xml:space="preserve"> 130118</w:t>
            </w:r>
            <w:r w:rsidR="00135443">
              <w:rPr>
                <w:sz w:val="19"/>
                <w:szCs w:val="19"/>
                <w:lang w:val="en-US"/>
              </w:rPr>
              <w:t>0352</w:t>
            </w:r>
          </w:p>
        </w:tc>
      </w:tr>
      <w:tr w:rsidR="004106D6" w14:paraId="3A341002" w14:textId="77777777" w:rsidTr="004106D6">
        <w:trPr>
          <w:trHeight w:val="220"/>
        </w:trPr>
        <w:tc>
          <w:tcPr>
            <w:tcW w:w="2418" w:type="dxa"/>
          </w:tcPr>
          <w:p w14:paraId="2A51FCCE" w14:textId="77777777" w:rsidR="004106D6" w:rsidRDefault="004106D6" w:rsidP="004106D6">
            <w:pPr>
              <w:pStyle w:val="TableParagraph"/>
              <w:spacing w:line="201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Nama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z w:val="19"/>
              </w:rPr>
              <w:t>Mahasiswa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265C3398" w14:textId="77777777" w:rsidR="004106D6" w:rsidRPr="004D3B19" w:rsidRDefault="004106D6" w:rsidP="004106D6">
            <w:pPr>
              <w:pStyle w:val="TableParagraph"/>
              <w:rPr>
                <w:sz w:val="19"/>
                <w:szCs w:val="19"/>
                <w:lang w:val="en-US"/>
              </w:rPr>
            </w:pPr>
            <w:r w:rsidRPr="004D3B19"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  <w:lang w:val="en-US"/>
              </w:rPr>
              <w:t>Maulidito Dwinandana</w:t>
            </w:r>
          </w:p>
        </w:tc>
      </w:tr>
      <w:tr w:rsidR="004106D6" w14:paraId="4E2A2ACE" w14:textId="77777777" w:rsidTr="004106D6">
        <w:trPr>
          <w:trHeight w:val="220"/>
        </w:trPr>
        <w:tc>
          <w:tcPr>
            <w:tcW w:w="2418" w:type="dxa"/>
          </w:tcPr>
          <w:p w14:paraId="7A56E2A2" w14:textId="77777777" w:rsidR="004106D6" w:rsidRDefault="004106D6" w:rsidP="004106D6">
            <w:pPr>
              <w:pStyle w:val="TableParagraph"/>
              <w:spacing w:line="20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Program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Studi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72414CBF" w14:textId="77777777" w:rsidR="004106D6" w:rsidRPr="004D3B19" w:rsidRDefault="004106D6" w:rsidP="004106D6">
            <w:pPr>
              <w:pStyle w:val="TableParagraph"/>
              <w:rPr>
                <w:sz w:val="19"/>
                <w:szCs w:val="19"/>
                <w:lang w:val="en-US"/>
              </w:rPr>
            </w:pPr>
            <w:r w:rsidRPr="004D3B19">
              <w:rPr>
                <w:sz w:val="19"/>
                <w:szCs w:val="19"/>
                <w:lang w:val="en-US"/>
              </w:rPr>
              <w:t xml:space="preserve"> S1 </w:t>
            </w:r>
            <w:proofErr w:type="spellStart"/>
            <w:r w:rsidRPr="004D3B19">
              <w:rPr>
                <w:sz w:val="19"/>
                <w:szCs w:val="19"/>
                <w:lang w:val="en-US"/>
              </w:rPr>
              <w:t>Informatika</w:t>
            </w:r>
            <w:proofErr w:type="spellEnd"/>
          </w:p>
        </w:tc>
      </w:tr>
      <w:tr w:rsidR="004106D6" w14:paraId="18839A06" w14:textId="77777777" w:rsidTr="004106D6">
        <w:trPr>
          <w:trHeight w:val="440"/>
        </w:trPr>
        <w:tc>
          <w:tcPr>
            <w:tcW w:w="2418" w:type="dxa"/>
          </w:tcPr>
          <w:p w14:paraId="42B8FE92" w14:textId="77777777" w:rsidR="004106D6" w:rsidRDefault="004106D6" w:rsidP="004106D6">
            <w:pPr>
              <w:pStyle w:val="TableParagraph"/>
              <w:spacing w:line="220" w:lineRule="exact"/>
              <w:ind w:left="105" w:right="507"/>
              <w:rPr>
                <w:b/>
                <w:sz w:val="19"/>
              </w:rPr>
            </w:pPr>
            <w:r>
              <w:rPr>
                <w:b/>
                <w:sz w:val="19"/>
              </w:rPr>
              <w:t>Judul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Proposal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Tugas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Akhir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4E0B09CB" w14:textId="77777777" w:rsidR="004106D6" w:rsidRPr="004D3B19" w:rsidRDefault="004106D6" w:rsidP="004106D6">
            <w:pPr>
              <w:pStyle w:val="TableParagraph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EXTENDED FINITE STATE MACHINE-MODEL BASED TESTING PADA APLIKASI MOBILE</w:t>
            </w:r>
          </w:p>
        </w:tc>
      </w:tr>
      <w:tr w:rsidR="004106D6" w14:paraId="7E0EAA4C" w14:textId="77777777" w:rsidTr="004106D6">
        <w:trPr>
          <w:trHeight w:val="220"/>
        </w:trPr>
        <w:tc>
          <w:tcPr>
            <w:tcW w:w="2418" w:type="dxa"/>
          </w:tcPr>
          <w:p w14:paraId="0BB89387" w14:textId="6D42F2D8" w:rsidR="004106D6" w:rsidRPr="004106D6" w:rsidRDefault="004106D6" w:rsidP="004106D6">
            <w:pPr>
              <w:pStyle w:val="TableParagraph"/>
              <w:spacing w:line="200" w:lineRule="exact"/>
              <w:ind w:left="105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 xml:space="preserve">Calon </w:t>
            </w:r>
            <w:proofErr w:type="spellStart"/>
            <w:r>
              <w:rPr>
                <w:b/>
                <w:sz w:val="19"/>
                <w:lang w:val="en-US"/>
              </w:rPr>
              <w:t>Pembimbing</w:t>
            </w:r>
            <w:proofErr w:type="spellEnd"/>
            <w:r w:rsidR="00135443">
              <w:rPr>
                <w:b/>
                <w:sz w:val="19"/>
                <w:lang w:val="en-US"/>
              </w:rPr>
              <w:t>*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43005020" w14:textId="56AB62CA" w:rsidR="004106D6" w:rsidRPr="004D3B19" w:rsidRDefault="004106D6" w:rsidP="004106D6">
            <w:pPr>
              <w:pStyle w:val="TableParagraph"/>
              <w:rPr>
                <w:sz w:val="19"/>
                <w:szCs w:val="19"/>
                <w:lang w:val="en-US"/>
              </w:rPr>
            </w:pPr>
            <w:r w:rsidRPr="004D3B19">
              <w:rPr>
                <w:sz w:val="19"/>
                <w:szCs w:val="19"/>
                <w:lang w:val="en-US"/>
              </w:rPr>
              <w:t xml:space="preserve"> </w:t>
            </w:r>
            <w:r w:rsidR="00E80ADA">
              <w:t xml:space="preserve"> </w:t>
            </w:r>
            <w:r w:rsidR="00E80ADA" w:rsidRPr="00E80ADA">
              <w:rPr>
                <w:sz w:val="19"/>
                <w:szCs w:val="19"/>
                <w:lang w:val="en-US"/>
              </w:rPr>
              <w:t xml:space="preserve">Dana </w:t>
            </w:r>
            <w:proofErr w:type="spellStart"/>
            <w:r w:rsidR="00E80ADA" w:rsidRPr="00E80ADA">
              <w:rPr>
                <w:sz w:val="19"/>
                <w:szCs w:val="19"/>
                <w:lang w:val="en-US"/>
              </w:rPr>
              <w:t>Sulistiyo</w:t>
            </w:r>
            <w:proofErr w:type="spellEnd"/>
            <w:r w:rsidR="00E80ADA" w:rsidRPr="00E80ADA">
              <w:rPr>
                <w:sz w:val="19"/>
                <w:szCs w:val="19"/>
                <w:lang w:val="en-US"/>
              </w:rPr>
              <w:t xml:space="preserve"> Kusumo, ST., MT., PhD</w:t>
            </w:r>
          </w:p>
        </w:tc>
      </w:tr>
    </w:tbl>
    <w:p w14:paraId="49BE5773" w14:textId="77777777" w:rsidR="00397E3D" w:rsidRDefault="00397E3D">
      <w:pPr>
        <w:spacing w:line="200" w:lineRule="exact"/>
      </w:pPr>
    </w:p>
    <w:p w14:paraId="262DC2C0" w14:textId="77777777" w:rsidR="00397E3D" w:rsidRDefault="00397E3D">
      <w:pPr>
        <w:spacing w:line="200" w:lineRule="exact"/>
      </w:pPr>
    </w:p>
    <w:p w14:paraId="44950FC6" w14:textId="77777777" w:rsidR="00397E3D" w:rsidRDefault="00397E3D">
      <w:pPr>
        <w:spacing w:line="200" w:lineRule="exact"/>
      </w:pPr>
    </w:p>
    <w:p w14:paraId="258AF879" w14:textId="77777777" w:rsidR="00397E3D" w:rsidRDefault="00397E3D">
      <w:pPr>
        <w:spacing w:line="200" w:lineRule="exact"/>
      </w:pPr>
    </w:p>
    <w:p w14:paraId="5F6AEFC1" w14:textId="77777777" w:rsidR="00397E3D" w:rsidRDefault="00397E3D">
      <w:pPr>
        <w:spacing w:line="200" w:lineRule="exact"/>
      </w:pPr>
    </w:p>
    <w:p w14:paraId="247CA8FD" w14:textId="32D17582" w:rsidR="00397E3D" w:rsidRDefault="00397E3D">
      <w:pPr>
        <w:ind w:left="671"/>
      </w:pPr>
    </w:p>
    <w:p w14:paraId="5D6BBEA3" w14:textId="77777777" w:rsidR="00397E3D" w:rsidRDefault="00397E3D">
      <w:pPr>
        <w:spacing w:before="6" w:line="140" w:lineRule="exact"/>
        <w:rPr>
          <w:sz w:val="14"/>
          <w:szCs w:val="14"/>
        </w:rPr>
      </w:pPr>
    </w:p>
    <w:p w14:paraId="097D4D0F" w14:textId="77777777" w:rsidR="00397E3D" w:rsidRDefault="00397E3D">
      <w:pPr>
        <w:spacing w:line="200" w:lineRule="exact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48"/>
        <w:gridCol w:w="1980"/>
        <w:gridCol w:w="1800"/>
        <w:gridCol w:w="2497"/>
        <w:gridCol w:w="2790"/>
      </w:tblGrid>
      <w:tr w:rsidR="004106D6" w14:paraId="4FD5B17F" w14:textId="77777777" w:rsidTr="00135443">
        <w:trPr>
          <w:trHeight w:val="530"/>
        </w:trPr>
        <w:tc>
          <w:tcPr>
            <w:tcW w:w="648" w:type="dxa"/>
            <w:shd w:val="clear" w:color="auto" w:fill="BFBFBF" w:themeFill="background1" w:themeFillShade="BF"/>
            <w:vAlign w:val="center"/>
          </w:tcPr>
          <w:p w14:paraId="1D265979" w14:textId="17361476" w:rsidR="004106D6" w:rsidRPr="00135443" w:rsidRDefault="004106D6" w:rsidP="009C2B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3433AEA" w14:textId="0F3676BA" w:rsidR="004106D6" w:rsidRPr="00135443" w:rsidRDefault="004106D6" w:rsidP="009C2B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Tanggal</w:t>
            </w:r>
            <w:proofErr w:type="spellEnd"/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2538198C" w14:textId="25FFC1BE" w:rsidR="004106D6" w:rsidRPr="00135443" w:rsidRDefault="00135443" w:rsidP="009C2B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Target </w:t>
            </w:r>
            <w:proofErr w:type="spellStart"/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2497" w:type="dxa"/>
            <w:shd w:val="clear" w:color="auto" w:fill="BFBFBF" w:themeFill="background1" w:themeFillShade="BF"/>
            <w:vAlign w:val="center"/>
          </w:tcPr>
          <w:p w14:paraId="7438D0F8" w14:textId="1541969B" w:rsidR="004106D6" w:rsidRPr="00135443" w:rsidRDefault="00135443" w:rsidP="009C2B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Hasil </w:t>
            </w:r>
            <w:proofErr w:type="spellStart"/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Bimbingan</w:t>
            </w:r>
            <w:proofErr w:type="spellEnd"/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rencana</w:t>
            </w:r>
            <w:proofErr w:type="spellEnd"/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selanjutnya</w:t>
            </w:r>
            <w:proofErr w:type="spellEnd"/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14:paraId="42B5B460" w14:textId="234E4877" w:rsidR="004106D6" w:rsidRPr="00135443" w:rsidRDefault="00135443" w:rsidP="009C2B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Paraf</w:t>
            </w:r>
            <w:proofErr w:type="spellEnd"/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Calon </w:t>
            </w:r>
            <w:proofErr w:type="spellStart"/>
            <w:r w:rsidRPr="001354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Pembimbing</w:t>
            </w:r>
            <w:proofErr w:type="spellEnd"/>
          </w:p>
        </w:tc>
      </w:tr>
      <w:tr w:rsidR="004106D6" w14:paraId="0F7F8CB8" w14:textId="77777777" w:rsidTr="00E80ADA">
        <w:trPr>
          <w:trHeight w:val="1296"/>
        </w:trPr>
        <w:tc>
          <w:tcPr>
            <w:tcW w:w="648" w:type="dxa"/>
            <w:vAlign w:val="center"/>
          </w:tcPr>
          <w:p w14:paraId="5407412F" w14:textId="6A1F9675" w:rsidR="004106D6" w:rsidRPr="00135443" w:rsidRDefault="00E80ADA" w:rsidP="00E80ADA">
            <w:pPr>
              <w:jc w:val="center"/>
            </w:pPr>
            <w:r>
              <w:t>1</w:t>
            </w:r>
          </w:p>
        </w:tc>
        <w:tc>
          <w:tcPr>
            <w:tcW w:w="1980" w:type="dxa"/>
            <w:vAlign w:val="center"/>
          </w:tcPr>
          <w:p w14:paraId="355C7F11" w14:textId="07FACD78" w:rsidR="004106D6" w:rsidRPr="00135443" w:rsidRDefault="00E80ADA" w:rsidP="009C2BF0">
            <w:r>
              <w:t>30 November 2021</w:t>
            </w:r>
          </w:p>
        </w:tc>
        <w:tc>
          <w:tcPr>
            <w:tcW w:w="1800" w:type="dxa"/>
            <w:vAlign w:val="center"/>
          </w:tcPr>
          <w:p w14:paraId="38838498" w14:textId="2366B0B2" w:rsidR="004106D6" w:rsidRPr="00135443" w:rsidRDefault="00E80ADA" w:rsidP="009C2BF0"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 w:rsidR="00800FFD">
              <w:t>dari</w:t>
            </w:r>
            <w:proofErr w:type="spellEnd"/>
            <w:r w:rsidR="00800FFD">
              <w:t xml:space="preserve"> </w:t>
            </w:r>
            <w:proofErr w:type="spellStart"/>
            <w:r w:rsidR="00800FFD">
              <w:t>topik</w:t>
            </w:r>
            <w:proofErr w:type="spellEnd"/>
            <w:r w:rsidR="00800FFD">
              <w:t xml:space="preserve"> dan </w:t>
            </w:r>
            <w:proofErr w:type="spellStart"/>
            <w:r w:rsidR="00800FFD">
              <w:t>kesalahan</w:t>
            </w:r>
            <w:proofErr w:type="spellEnd"/>
            <w:r w:rsidR="00800FFD">
              <w:t xml:space="preserve"> </w:t>
            </w:r>
            <w:proofErr w:type="spellStart"/>
            <w:r w:rsidR="00800FFD">
              <w:t>penulisan</w:t>
            </w:r>
            <w:proofErr w:type="spellEnd"/>
          </w:p>
        </w:tc>
        <w:tc>
          <w:tcPr>
            <w:tcW w:w="2497" w:type="dxa"/>
            <w:vAlign w:val="center"/>
          </w:tcPr>
          <w:p w14:paraId="288297C2" w14:textId="0B79FC78" w:rsidR="004106D6" w:rsidRPr="00135443" w:rsidRDefault="00800FFD" w:rsidP="009C2BF0"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pencerahan</w:t>
            </w:r>
            <w:proofErr w:type="spellEnd"/>
            <w:r>
              <w:t xml:space="preserve"> dan </w:t>
            </w:r>
            <w:proofErr w:type="spellStart"/>
            <w:r>
              <w:t>m</w:t>
            </w:r>
            <w:r w:rsidR="007003FE">
              <w:t>ememperbaiki</w:t>
            </w:r>
            <w:proofErr w:type="spellEnd"/>
            <w:r w:rsidR="007003FE">
              <w:t xml:space="preserve"> </w:t>
            </w:r>
            <w:proofErr w:type="spellStart"/>
            <w:r w:rsidR="007003FE">
              <w:t>kesalahan</w:t>
            </w:r>
            <w:proofErr w:type="spellEnd"/>
            <w:r w:rsidR="007003FE">
              <w:t xml:space="preserve"> yang di </w:t>
            </w:r>
            <w:proofErr w:type="spellStart"/>
            <w:r w:rsidR="007003FE">
              <w:t>beritahu</w:t>
            </w:r>
            <w:proofErr w:type="spellEnd"/>
            <w:r w:rsidR="007003FE">
              <w:t xml:space="preserve"> oleh </w:t>
            </w:r>
            <w:proofErr w:type="spellStart"/>
            <w:r w:rsidR="007003FE">
              <w:t>dospem</w:t>
            </w:r>
            <w:proofErr w:type="spellEnd"/>
          </w:p>
        </w:tc>
        <w:tc>
          <w:tcPr>
            <w:tcW w:w="2790" w:type="dxa"/>
            <w:vAlign w:val="center"/>
          </w:tcPr>
          <w:p w14:paraId="3504AD77" w14:textId="77777777" w:rsidR="004106D6" w:rsidRPr="00135443" w:rsidRDefault="004106D6" w:rsidP="009C2BF0"/>
        </w:tc>
      </w:tr>
      <w:tr w:rsidR="004106D6" w14:paraId="26367B95" w14:textId="77777777" w:rsidTr="00E80ADA">
        <w:trPr>
          <w:trHeight w:val="1296"/>
        </w:trPr>
        <w:tc>
          <w:tcPr>
            <w:tcW w:w="648" w:type="dxa"/>
            <w:vAlign w:val="center"/>
          </w:tcPr>
          <w:p w14:paraId="2B462432" w14:textId="7CD7AF53" w:rsidR="004106D6" w:rsidRPr="00135443" w:rsidRDefault="004106D6" w:rsidP="00E80ADA">
            <w:pPr>
              <w:jc w:val="center"/>
            </w:pPr>
          </w:p>
        </w:tc>
        <w:tc>
          <w:tcPr>
            <w:tcW w:w="1980" w:type="dxa"/>
            <w:vAlign w:val="center"/>
          </w:tcPr>
          <w:p w14:paraId="3CE7523A" w14:textId="0F59A33A" w:rsidR="004106D6" w:rsidRPr="00135443" w:rsidRDefault="004106D6" w:rsidP="009C2BF0"/>
        </w:tc>
        <w:tc>
          <w:tcPr>
            <w:tcW w:w="1800" w:type="dxa"/>
            <w:vAlign w:val="center"/>
          </w:tcPr>
          <w:p w14:paraId="114A6087" w14:textId="77777777" w:rsidR="004106D6" w:rsidRPr="00135443" w:rsidRDefault="004106D6" w:rsidP="009C2BF0"/>
        </w:tc>
        <w:tc>
          <w:tcPr>
            <w:tcW w:w="2497" w:type="dxa"/>
            <w:vAlign w:val="center"/>
          </w:tcPr>
          <w:p w14:paraId="6D65CC45" w14:textId="77777777" w:rsidR="004106D6" w:rsidRPr="00135443" w:rsidRDefault="004106D6" w:rsidP="009C2BF0"/>
        </w:tc>
        <w:tc>
          <w:tcPr>
            <w:tcW w:w="2790" w:type="dxa"/>
            <w:vAlign w:val="center"/>
          </w:tcPr>
          <w:p w14:paraId="755A59DD" w14:textId="77777777" w:rsidR="004106D6" w:rsidRPr="00135443" w:rsidRDefault="004106D6" w:rsidP="009C2BF0"/>
        </w:tc>
      </w:tr>
      <w:tr w:rsidR="004106D6" w14:paraId="7612331D" w14:textId="77777777" w:rsidTr="00E80ADA">
        <w:trPr>
          <w:trHeight w:val="1296"/>
        </w:trPr>
        <w:tc>
          <w:tcPr>
            <w:tcW w:w="648" w:type="dxa"/>
            <w:vAlign w:val="center"/>
          </w:tcPr>
          <w:p w14:paraId="132FC631" w14:textId="77777777" w:rsidR="004106D6" w:rsidRPr="00135443" w:rsidRDefault="004106D6" w:rsidP="00E80ADA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AD30F15" w14:textId="77777777" w:rsidR="004106D6" w:rsidRPr="00135443" w:rsidRDefault="004106D6" w:rsidP="009C2BF0"/>
        </w:tc>
        <w:tc>
          <w:tcPr>
            <w:tcW w:w="1800" w:type="dxa"/>
            <w:vAlign w:val="center"/>
          </w:tcPr>
          <w:p w14:paraId="7DF664D4" w14:textId="77777777" w:rsidR="004106D6" w:rsidRPr="00135443" w:rsidRDefault="004106D6" w:rsidP="009C2BF0"/>
        </w:tc>
        <w:tc>
          <w:tcPr>
            <w:tcW w:w="2497" w:type="dxa"/>
            <w:vAlign w:val="center"/>
          </w:tcPr>
          <w:p w14:paraId="70870ECD" w14:textId="77777777" w:rsidR="004106D6" w:rsidRPr="00135443" w:rsidRDefault="004106D6" w:rsidP="009C2BF0"/>
        </w:tc>
        <w:tc>
          <w:tcPr>
            <w:tcW w:w="2790" w:type="dxa"/>
            <w:vAlign w:val="center"/>
          </w:tcPr>
          <w:p w14:paraId="084FBCFF" w14:textId="77777777" w:rsidR="004106D6" w:rsidRPr="00135443" w:rsidRDefault="004106D6" w:rsidP="009C2BF0"/>
        </w:tc>
      </w:tr>
      <w:tr w:rsidR="004106D6" w14:paraId="0AA689A4" w14:textId="77777777" w:rsidTr="00E80ADA">
        <w:trPr>
          <w:trHeight w:val="1296"/>
        </w:trPr>
        <w:tc>
          <w:tcPr>
            <w:tcW w:w="648" w:type="dxa"/>
            <w:vAlign w:val="center"/>
          </w:tcPr>
          <w:p w14:paraId="333FCD62" w14:textId="77777777" w:rsidR="004106D6" w:rsidRPr="00135443" w:rsidRDefault="004106D6" w:rsidP="00E80ADA">
            <w:pPr>
              <w:jc w:val="center"/>
            </w:pPr>
          </w:p>
        </w:tc>
        <w:tc>
          <w:tcPr>
            <w:tcW w:w="1980" w:type="dxa"/>
            <w:vAlign w:val="center"/>
          </w:tcPr>
          <w:p w14:paraId="31B6E72B" w14:textId="77777777" w:rsidR="004106D6" w:rsidRPr="00135443" w:rsidRDefault="004106D6" w:rsidP="009C2BF0"/>
        </w:tc>
        <w:tc>
          <w:tcPr>
            <w:tcW w:w="1800" w:type="dxa"/>
            <w:vAlign w:val="center"/>
          </w:tcPr>
          <w:p w14:paraId="50CF29CC" w14:textId="77777777" w:rsidR="004106D6" w:rsidRPr="00135443" w:rsidRDefault="004106D6" w:rsidP="009C2BF0"/>
        </w:tc>
        <w:tc>
          <w:tcPr>
            <w:tcW w:w="2497" w:type="dxa"/>
            <w:vAlign w:val="center"/>
          </w:tcPr>
          <w:p w14:paraId="36835465" w14:textId="77777777" w:rsidR="004106D6" w:rsidRPr="00135443" w:rsidRDefault="004106D6" w:rsidP="009C2BF0"/>
        </w:tc>
        <w:tc>
          <w:tcPr>
            <w:tcW w:w="2790" w:type="dxa"/>
            <w:vAlign w:val="center"/>
          </w:tcPr>
          <w:p w14:paraId="67498600" w14:textId="77777777" w:rsidR="004106D6" w:rsidRPr="00135443" w:rsidRDefault="004106D6" w:rsidP="009C2BF0"/>
        </w:tc>
      </w:tr>
    </w:tbl>
    <w:p w14:paraId="145456EB" w14:textId="24B3381B" w:rsidR="00397E3D" w:rsidRDefault="00135443">
      <w:pPr>
        <w:spacing w:line="200" w:lineRule="exact"/>
      </w:pPr>
      <w:r>
        <w:t xml:space="preserve">*)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1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II</w:t>
      </w:r>
    </w:p>
    <w:p w14:paraId="0A7C1A6F" w14:textId="04B90ACE" w:rsidR="00135443" w:rsidRDefault="00135443">
      <w:pPr>
        <w:spacing w:line="200" w:lineRule="exact"/>
      </w:pPr>
      <w:proofErr w:type="spellStart"/>
      <w:r>
        <w:t>Catatan</w:t>
      </w:r>
      <w:proofErr w:type="spellEnd"/>
      <w:r>
        <w:t>:</w:t>
      </w:r>
    </w:p>
    <w:p w14:paraId="49E034D6" w14:textId="513805CA" w:rsidR="00135443" w:rsidRDefault="00135443">
      <w:pPr>
        <w:spacing w:line="200" w:lineRule="exact"/>
      </w:pPr>
      <w:r>
        <w:tab/>
        <w:t xml:space="preserve">   1. Jika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dadri</w:t>
      </w:r>
      <w:proofErr w:type="spellEnd"/>
      <w:r>
        <w:t xml:space="preserve"> baris yang </w:t>
      </w:r>
      <w:proofErr w:type="spellStart"/>
      <w:r>
        <w:t>tersedia</w:t>
      </w:r>
      <w:proofErr w:type="spellEnd"/>
      <w:r>
        <w:t xml:space="preserve"> pada table, </w:t>
      </w:r>
      <w:proofErr w:type="spellStart"/>
      <w:r>
        <w:t>dipersilahkan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0297367D" w14:textId="77777777" w:rsidR="00397E3D" w:rsidRDefault="007003FE">
      <w:pPr>
        <w:ind w:left="1210"/>
        <w:rPr>
          <w:sz w:val="15"/>
          <w:szCs w:val="15"/>
        </w:rPr>
      </w:pPr>
      <w:r>
        <w:pict w14:anchorId="4ECD7EA1">
          <v:shape id="_x0000_i1027" type="#_x0000_t75" style="width:99.65pt;height:8.05pt">
            <v:imagedata r:id="rId15" o:title=""/>
          </v:shape>
        </w:pict>
      </w:r>
    </w:p>
    <w:p w14:paraId="7E1206F7" w14:textId="77777777" w:rsidR="00397E3D" w:rsidRDefault="00397E3D">
      <w:pPr>
        <w:spacing w:before="7" w:line="180" w:lineRule="exact"/>
        <w:rPr>
          <w:sz w:val="18"/>
          <w:szCs w:val="18"/>
        </w:rPr>
      </w:pPr>
    </w:p>
    <w:p w14:paraId="14A21C5C" w14:textId="77777777" w:rsidR="00397E3D" w:rsidRDefault="007003FE">
      <w:pPr>
        <w:ind w:left="1210"/>
        <w:rPr>
          <w:sz w:val="19"/>
          <w:szCs w:val="19"/>
        </w:rPr>
      </w:pPr>
      <w:r>
        <w:pict w14:anchorId="3C7FC6D9">
          <v:group id="_x0000_s1034" style="position:absolute;left:0;text-align:left;margin-left:130.25pt;margin-top:.1pt;width:7.35pt;height:7.6pt;z-index:-251650048;mso-position-horizontal-relative:page" coordorigin="2605,2" coordsize="147,152">
            <v:shape id="_x0000_s1036" style="position:absolute;left:2612;top:10;width:89;height:135" coordorigin="2612,10" coordsize="89,135" path="m2647,118r-11,11l2634,130r53,l2692,128r2,-5l2697,120r4,l2692,144r-80,l2612,142r19,-17l2646,110r11,-13l2661,92r10,-20l2675,54r,-8l2673,39r-5,-5l2663,29r-7,-2l2636,27r-4,5l2627,34r-3,7l2620,48r-3,l2620,36r2,-9l2629,20r7,-5l2644,10r21,l2675,15r7,7l2689,27r3,9l2692,58r-5,7l2682,75r-7,12l2665,99r-18,19xe" fillcolor="black" stroked="f">
              <v:path arrowok="t"/>
            </v:shape>
            <v:shape id="_x0000_s1035" style="position:absolute;left:2723;top:125;width:22;height:22" coordorigin="2723,125" coordsize="22,22" path="m2733,125r4,l2740,130r5,5l2745,140r-5,4l2737,147r-9,l2723,142r,-10l2728,128r5,-3xe" fillcolor="black" stroked="f">
              <v:path arrowok="t"/>
            </v:shape>
            <w10:wrap anchorx="page"/>
          </v:group>
        </w:pict>
      </w:r>
      <w:r>
        <w:pict w14:anchorId="0CFC3CF1">
          <v:shape id="_x0000_i1028" type="#_x0000_t75" style="width:334.1pt;height:9.2pt">
            <v:imagedata r:id="rId16" o:title=""/>
          </v:shape>
        </w:pict>
      </w:r>
    </w:p>
    <w:p w14:paraId="2A26ABBF" w14:textId="77777777" w:rsidR="00397E3D" w:rsidRDefault="00397E3D">
      <w:pPr>
        <w:spacing w:before="8" w:line="140" w:lineRule="exact"/>
        <w:rPr>
          <w:sz w:val="14"/>
          <w:szCs w:val="14"/>
        </w:rPr>
      </w:pPr>
    </w:p>
    <w:p w14:paraId="28978C50" w14:textId="77777777" w:rsidR="00397E3D" w:rsidRDefault="007003FE">
      <w:pPr>
        <w:ind w:left="1214"/>
        <w:rPr>
          <w:sz w:val="19"/>
          <w:szCs w:val="19"/>
        </w:rPr>
      </w:pPr>
      <w:r>
        <w:pict w14:anchorId="43BA8F51">
          <v:shape id="_x0000_i1029" type="#_x0000_t75" style="width:93.3pt;height:9.2pt">
            <v:imagedata r:id="rId17" o:title=""/>
          </v:shape>
        </w:pict>
      </w:r>
    </w:p>
    <w:p w14:paraId="58EEAF4E" w14:textId="77777777" w:rsidR="00397E3D" w:rsidRDefault="00397E3D">
      <w:pPr>
        <w:spacing w:line="200" w:lineRule="exact"/>
      </w:pPr>
    </w:p>
    <w:p w14:paraId="57C81FCC" w14:textId="77777777" w:rsidR="00397E3D" w:rsidRDefault="00397E3D">
      <w:pPr>
        <w:spacing w:line="200" w:lineRule="exact"/>
      </w:pPr>
    </w:p>
    <w:p w14:paraId="3378B47F" w14:textId="77777777" w:rsidR="00397E3D" w:rsidRDefault="00397E3D">
      <w:pPr>
        <w:spacing w:line="200" w:lineRule="exact"/>
      </w:pPr>
    </w:p>
    <w:p w14:paraId="38B12861" w14:textId="77777777" w:rsidR="00397E3D" w:rsidRDefault="00397E3D">
      <w:pPr>
        <w:spacing w:line="200" w:lineRule="exact"/>
      </w:pPr>
    </w:p>
    <w:p w14:paraId="7F66EC93" w14:textId="77777777" w:rsidR="00397E3D" w:rsidRDefault="00397E3D">
      <w:pPr>
        <w:spacing w:before="8" w:line="220" w:lineRule="exact"/>
        <w:rPr>
          <w:sz w:val="22"/>
          <w:szCs w:val="22"/>
        </w:rPr>
      </w:pPr>
    </w:p>
    <w:p w14:paraId="2A8EAD5A" w14:textId="77777777" w:rsidR="00397E3D" w:rsidRDefault="007003FE">
      <w:pPr>
        <w:ind w:left="558"/>
        <w:rPr>
          <w:sz w:val="17"/>
          <w:szCs w:val="17"/>
        </w:rPr>
      </w:pPr>
      <w:r>
        <w:pict w14:anchorId="6718DEE1">
          <v:group id="_x0000_s1027" style="position:absolute;left:0;text-align:left;margin-left:490.35pt;margin-top:707.05pt;width:13.5pt;height:6.9pt;z-index:-251667456;mso-position-horizontal-relative:page;mso-position-vertical-relative:page" coordorigin="9807,14140" coordsize="270,138">
            <v:shape id="_x0000_s1031" style="position:absolute;left:9814;top:14148;width:127;height:123" coordorigin="9814,14148" coordsize="127,123" path="m9879,14148r41,99l9922,14256r5,5l9932,14266r9,l9941,14271r-48,l9893,14266r5,l9903,14263r2,-4l9903,14254r,-7l9893,14230r-45,l9840,14249r-2,5l9838,14263r2,3l9850,14266r,5l9814,14271r,-5l9819,14266r5,-3l9826,14261r2,-7l9833,14247r41,-99l9850,14222r41,l9879,14148xe" fillcolor="black" stroked="f">
              <v:path arrowok="t"/>
            </v:shape>
            <v:shape id="_x0000_s1030" style="position:absolute;left:9814;top:14148;width:127;height:123" coordorigin="9814,14148" coordsize="127,123" path="m9874,14148r5,l9891,14222r-19,-48l9850,14222r24,-74xe" fillcolor="black" stroked="f">
              <v:path arrowok="t"/>
            </v:shape>
            <v:shape id="_x0000_s1029" style="position:absolute;left:9950;top:14230;width:46;height:0" coordorigin="9950,14230" coordsize="46,0" path="m9950,14230r46,e" filled="f" strokeweight=".82pt">
              <v:path arrowok="t"/>
            </v:shape>
            <v:shape id="_x0000_s1028" style="position:absolute;left:10023;top:14148;width:46;height:123" coordorigin="10023,14148" coordsize="46,123" path="m10052,14148r2,l10054,14261r5,5l10069,14266r,5l10026,14271r,-5l10035,14266r5,-5l10040,14170r-2,-5l10033,14162r-5,l10023,14165r,-3l10052,14148xe" fillcolor="black" stroked="f">
              <v:path arrowok="t"/>
            </v:shape>
            <w10:wrap anchorx="page" anchory="page"/>
          </v:group>
        </w:pict>
      </w:r>
      <w:r>
        <w:pict w14:anchorId="402B5061">
          <v:shape id="_x0000_i1030" type="#_x0000_t75" style="width:160.15pt;height:8.65pt">
            <v:imagedata r:id="rId18" o:title=""/>
          </v:shape>
        </w:pict>
      </w:r>
    </w:p>
    <w:sectPr w:rsidR="00397E3D">
      <w:type w:val="continuous"/>
      <w:pgSz w:w="12240" w:h="15840"/>
      <w:pgMar w:top="9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29D"/>
    <w:multiLevelType w:val="multilevel"/>
    <w:tmpl w:val="3C6C68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E3D"/>
    <w:rsid w:val="00135443"/>
    <w:rsid w:val="00224B60"/>
    <w:rsid w:val="00397E3D"/>
    <w:rsid w:val="004106D6"/>
    <w:rsid w:val="007003FE"/>
    <w:rsid w:val="00800FFD"/>
    <w:rsid w:val="00E8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10425DE4"/>
  <w15:docId w15:val="{50E72F52-03E5-4193-AFE9-3F07A444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4106D6"/>
    <w:pPr>
      <w:widowControl w:val="0"/>
      <w:autoSpaceDE w:val="0"/>
      <w:autoSpaceDN w:val="0"/>
    </w:pPr>
    <w:rPr>
      <w:sz w:val="22"/>
      <w:szCs w:val="22"/>
      <w:lang w:val="id"/>
    </w:rPr>
  </w:style>
  <w:style w:type="table" w:styleId="TableGrid">
    <w:name w:val="Table Grid"/>
    <w:basedOn w:val="TableNormal"/>
    <w:uiPriority w:val="39"/>
    <w:rsid w:val="004106D6"/>
    <w:rPr>
      <w:rFonts w:asciiTheme="minorHAnsi" w:eastAsiaTheme="minorHAnsi" w:hAnsiTheme="minorHAnsi" w:cstheme="minorBidi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MAULIDITO</cp:lastModifiedBy>
  <cp:revision>3</cp:revision>
  <dcterms:created xsi:type="dcterms:W3CDTF">2022-01-25T08:45:00Z</dcterms:created>
  <dcterms:modified xsi:type="dcterms:W3CDTF">2022-01-27T07:32:00Z</dcterms:modified>
</cp:coreProperties>
</file>