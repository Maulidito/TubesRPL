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F4A7" w14:textId="1468F205" w:rsidR="00397E3D" w:rsidRDefault="007B3F35">
      <w:pPr>
        <w:spacing w:before="1" w:line="240" w:lineRule="exact"/>
        <w:rPr>
          <w:sz w:val="24"/>
          <w:szCs w:val="24"/>
        </w:rPr>
      </w:pPr>
      <w:r>
        <w:pict w14:anchorId="398CED30">
          <v:group id="_x0000_s1082" style="position:absolute;margin-left:83pt;margin-top:47.6pt;width:480.6pt;height:79.2pt;z-index:-251661312;mso-position-horizontal-relative:page;mso-position-vertical-relative:page" coordorigin="1660,952" coordsize="9612,1584">
            <v:shape id="_x0000_s1118" style="position:absolute;left:1666;top:962;width:9598;height:0" coordorigin="1666,962" coordsize="9598,0" path="m1666,962r9597,e" filled="f" strokeweight=".58pt">
              <v:path arrowok="t"/>
            </v:shape>
            <v:shape id="_x0000_s1117" style="position:absolute;left:2950;top:965;width:0;height:614" coordorigin="2950,965" coordsize="0,614" path="m2950,1579r,-614e" filled="f" strokeweight=".58pt">
              <v:path arrowok="t"/>
            </v:shape>
            <v:shape id="_x0000_s1116" style="position:absolute;left:7692;top:965;width:0;height:614" coordorigin="7692,965" coordsize="0,614" path="m7692,1579r,-614e" filled="f" strokeweight=".58pt">
              <v:path arrowok="t"/>
            </v:shape>
            <v:shape id="_x0000_s1115" style="position:absolute;left:8971;top:965;width:0;height:614" coordorigin="8971,965" coordsize="0,614" path="m8971,1579r,-614e" filled="f" strokeweight=".58pt">
              <v:path arrowok="t"/>
            </v:shape>
            <v:shape id="_x0000_s1114" style="position:absolute;left:2945;top:1584;width:8318;height:0" coordorigin="2945,1584" coordsize="8318,0" path="m2945,1584r8318,e" filled="f" strokeweight=".58pt">
              <v:path arrowok="t"/>
            </v:shape>
            <v:shape id="_x0000_s1113" style="position:absolute;left:2950;top:1589;width:0;height:324" coordorigin="2950,1589" coordsize="0,324" path="m2950,1913r,-324e" filled="f" strokeweight=".58pt">
              <v:path arrowok="t"/>
            </v:shape>
            <v:shape id="_x0000_s1112" style="position:absolute;left:7692;top:1589;width:0;height:324" coordorigin="7692,1589" coordsize="0,324" path="m7692,1913r,-324e" filled="f" strokeweight=".58pt">
              <v:path arrowok="t"/>
            </v:shape>
            <v:shape id="_x0000_s1111" style="position:absolute;left:8971;top:1589;width:0;height:324" coordorigin="8971,1589" coordsize="0,324" path="m8971,1913r,-324e" filled="f" strokeweight=".58pt">
              <v:path arrowok="t"/>
            </v:shape>
            <v:shape id="_x0000_s1110" style="position:absolute;left:2945;top:1915;width:8318;height:0" coordorigin="2945,1915" coordsize="8318,0" path="m2945,1915r8318,e" filled="f" strokeweight=".58pt">
              <v:path arrowok="t"/>
            </v:shape>
            <v:shape id="_x0000_s1109" style="position:absolute;left:7692;top:1920;width:0;height:372" coordorigin="7692,1920" coordsize="0,372" path="m7692,2292r,-372e" filled="f" strokeweight=".58pt">
              <v:path arrowok="t"/>
            </v:shape>
            <v:shape id="_x0000_s1108" style="position:absolute;left:8971;top:1920;width:0;height:372" coordorigin="8971,1920" coordsize="0,372" path="m8971,2292r,-372e" filled="f" strokeweight=".58pt">
              <v:path arrowok="t"/>
            </v:shape>
            <v:shape id="_x0000_s1107" style="position:absolute;left:7807;top:2346;width:82;height:115" coordorigin="7807,2346" coordsize="82,115" path="m7812,2346r9,l7821,2394r53,l7874,2349r5,-3l7889,2346r,113l7884,2462r-10,l7874,2409r-53,l7821,2459r-5,3l7812,2462r-5,-3l7807,2349r5,-3xe" fillcolor="black" stroked="f">
              <v:path arrowok="t"/>
            </v:shape>
            <v:shape id="_x0000_s1106" style="position:absolute;left:7913;top:2375;width:29;height:87" coordorigin="7913,2375" coordsize="29,87" path="m7929,2462r-2,-19l7932,2447r5,5l7941,2452r-2,10l7929,2462xe" fillcolor="black" stroked="f">
              <v:path arrowok="t"/>
            </v:shape>
            <v:shape id="_x0000_s1105" style="position:absolute;left:7913;top:2375;width:29;height:87" coordorigin="7913,2375" coordsize="29,87" path="m7978,2459r-5,3l7968,2462r-2,-3l7966,2452r-3,3l7958,2457r-4,2l7949,2462r-10,l7941,2452r5,l7949,2450r5,l7956,2447r5,-4l7963,2440r,-17l7937,2423r-5,5l7927,2433r,10l7929,2462r-4,-3l7920,2457r-5,-5l7915,2450r-2,-5l7913,2431r2,-3l7917,2423r5,-5l7927,2416r5,l7937,2414r4,l7946,2411r17,l7963,2399r-2,-5l7958,2390r-4,l7949,2387r-8,l7937,2390r-5,l7927,2392r-5,2l7917,2394r,-9l7922,2382r5,-2l7932,2378r5,l7941,2375r17,l7961,2378r5,2l7970,2382r3,3l7975,2390r,2l7978,2397r,62xe" fillcolor="black" stroked="f">
              <v:path arrowok="t"/>
            </v:shape>
            <v:shape id="_x0000_s1104" style="position:absolute;left:8004;top:2339;width:14;height:123" coordorigin="8004,2339" coordsize="14,123" path="m8018,2459r-4,3l8009,2462r-5,-3l8004,2342r5,-3l8018,2339r,120xe" fillcolor="black" stroked="f">
              <v:path arrowok="t"/>
            </v:shape>
            <v:shape id="_x0000_s1103" style="position:absolute;left:8040;top:2375;width:29;height:87" coordorigin="8040,2375" coordsize="29,87" path="m8057,2462r-2,-19l8059,2447r5,5l8069,2452r-2,10l8057,2462xe" fillcolor="black" stroked="f">
              <v:path arrowok="t"/>
            </v:shape>
            <v:shape id="_x0000_s1102" style="position:absolute;left:8040;top:2375;width:29;height:87" coordorigin="8040,2375" coordsize="29,87" path="m8105,2459r-5,3l8095,2462r-2,-3l8093,2452r-5,3l8086,2457r-5,2l8076,2462r-9,l8069,2452r5,l8076,2450r5,l8083,2447r3,-4l8091,2440r,-17l8067,2423r-5,3l8057,2431r-2,4l8055,2443r2,19l8052,2459r-5,-2l8043,2452r,-2l8040,2445r,-14l8043,2428r2,-5l8050,2418r5,-2l8057,2416r5,-2l8067,2414r7,-3l8091,2411r,-12l8088,2394r-2,-4l8081,2390r-5,-3l8067,2387r-5,3l8057,2390r-5,2l8047,2394r-4,-2l8043,2387r2,-5l8050,2382r5,-2l8059,2378r5,l8067,2375r16,l8088,2378r5,2l8098,2382r2,3l8103,2390r,2l8105,2397r,62xe" fillcolor="black" stroked="f">
              <v:path arrowok="t"/>
            </v:shape>
            <v:shape id="_x0000_s1101" style="position:absolute;left:9086;top:2346;width:67;height:115" coordorigin="9086,2346" coordsize="67,115" path="m9086,2375r,-9l9088,2363r27,-17l9129,2346r,104l9148,2450r5,2l9153,2459r-5,3l9090,2462r-4,-3l9086,2455r2,-5l9115,2450r,-87l9090,2375r-4,xe" fillcolor="black" stroked="f">
              <v:path arrowok="t"/>
            </v:shape>
            <v:shape id="_x0000_s1100" style="position:absolute;left:9211;top:2339;width:72;height:123" coordorigin="9211,2339" coordsize="72,123" path="m9213,2402r,-5l9216,2392r2,-5l9223,2385r2,-5l9230,2378r5,l9240,2375r9,l9254,2378r2,l9261,2380r5,5l9268,2387r,-45l9273,2339r10,l9283,2459r-5,3l9273,2462r-2,-3l9271,2447r-5,5l9261,2457r-5,2l9254,2462r-22,l9230,2440r2,5l9237,2450r15,l9256,2447r5,-2l9264,2440r4,-5l9268,2404r-4,-5l9261,2394r-5,-2l9254,2390r-5,-3l9242,2387r-5,3l9232,2394r-2,3l9228,2402r,4l9225,2411r,20l9223,2457r-3,-2l9218,2450r-2,-3l9213,2443r,-5l9211,2431r,-25l9213,2402xe" fillcolor="black" stroked="f">
              <v:path arrowok="t"/>
            </v:shape>
            <v:shape id="_x0000_s1099" style="position:absolute;left:9211;top:2339;width:72;height:123" coordorigin="9211,2339" coordsize="72,123" path="m9228,2459r-5,-2l9225,2431r3,4l9230,2440r2,22l9228,2459xe" fillcolor="black" stroked="f">
              <v:path arrowok="t"/>
            </v:shape>
            <v:shape id="_x0000_s1098" style="position:absolute;left:9304;top:2416;width:65;height:84" coordorigin="9304,2416" coordsize="65,84" path="m9307,2428r2,-5l9312,2421r4,-3l9319,2416r5,l9319,2435r,8l9316,2459r-4,-2l9309,2452r-2,-2l9304,2445r,-14l9307,2428xe" fillcolor="black" stroked="f">
              <v:path arrowok="t"/>
            </v:shape>
            <v:shape id="_x0000_s1097" style="position:absolute;left:9304;top:2416;width:65;height:84" coordorigin="9304,2416" coordsize="65,84" path="m9369,2459r-5,3l9360,2462r-3,-3l9357,2452r-2,3l9350,2457r-5,2l9340,2462r-19,l9316,2459r3,-16l9324,2447r2,3l9331,2452r7,l9343,2450r5,-3l9352,2443r3,-3l9355,2423r-24,l9326,2426r-5,5l9319,2435r5,-19l9328,2414r5,l9338,2411r17,l9355,2399r-3,-5l9350,2390r-5,l9340,2387r-7,l9328,2390r-4,l9319,2392r-5,2l9309,2394r,-9l9314,2382r5,-2l9324,2378r4,l9333,2375r17,l9352,2378r5,2l9362,2382r2,3l9367,2390r2,2l9369,2459xe" fillcolor="black" stroked="f">
              <v:path arrowok="t"/>
            </v:shape>
            <v:shape id="_x0000_s1096" style="position:absolute;left:9396;top:2375;width:46;height:87" coordorigin="9396,2375" coordsize="46,87" path="m9422,2392r-5,5l9415,2402r-5,4l9410,2459r-5,3l9396,2462r,-82l9401,2378r4,l9408,2380r,12l9410,2387r5,-5l9420,2380r5,-2l9429,2375r5,l9439,2378r2,4l9441,2390r-4,2l9432,2390r-5,l9422,2392xe" fillcolor="black" stroked="f">
              <v:path arrowok="t"/>
            </v:shape>
            <v:shape id="_x0000_s1095" style="position:absolute;left:9456;top:2344;width:19;height:118" coordorigin="9456,2344" coordsize="19,118" path="m9456,2356r,-7l9461,2344r9,l9475,2346r,12l9470,2361r-9,l9456,2356xe" fillcolor="black" stroked="f">
              <v:path arrowok="t"/>
            </v:shape>
            <v:shape id="_x0000_s1094" style="position:absolute;left:9456;top:2344;width:19;height:118" coordorigin="9456,2344" coordsize="19,118" path="m9473,2380r,79l9468,2462r-5,l9458,2459r,-79l9463,2378r10,l9473,2380xe" fillcolor="black" stroked="f">
              <v:path arrowok="t"/>
            </v:shape>
            <v:shape id="_x0000_s1093" style="position:absolute;left:9542;top:2346;width:67;height:115" coordorigin="9542,2346" coordsize="67,115" path="m9569,2450r,-87l9547,2375r-5,l9542,2366r3,-3l9571,2346r15,l9586,2450r19,l9610,2452r,3l9607,2459r-2,3l9545,2462r-3,-5l9542,2452r3,-2l9569,2450xe" fillcolor="black" stroked="f">
              <v:path arrowok="t"/>
            </v:shape>
            <v:shape id="_x0000_s1092" style="position:absolute;left:7687;top:2294;width:3576;height:0" coordorigin="7687,2294" coordsize="3576,0" path="m7687,2294r3576,e" filled="f" strokeweight=".58pt">
              <v:path arrowok="t"/>
            </v:shape>
            <v:shape id="_x0000_s1091" style="position:absolute;left:1670;top:965;width:0;height:1565" coordorigin="1670,965" coordsize="0,1565" path="m1670,2530r,-1565e" filled="f" strokeweight=".58pt">
              <v:path arrowok="t"/>
            </v:shape>
            <v:shape id="_x0000_s1090" style="position:absolute;left:1666;top:2525;width:1279;height:0" coordorigin="1666,2525" coordsize="1279,0" path="m1666,2525r1279,e" filled="f" strokeweight=".58pt">
              <v:path arrowok="t"/>
            </v:shape>
            <v:shape id="_x0000_s1089" style="position:absolute;left:2950;top:1920;width:0;height:610" coordorigin="2950,1920" coordsize="0,610" path="m2950,2530r,-610e" filled="f" strokeweight=".58pt">
              <v:path arrowok="t"/>
            </v:shape>
            <v:shape id="_x0000_s1088" style="position:absolute;left:2952;top:2525;width:4738;height:0" coordorigin="2952,2525" coordsize="4738,0" path="m2952,2525r4738,e" filled="f" strokeweight=".58pt">
              <v:path arrowok="t"/>
            </v:shape>
            <v:shape id="_x0000_s1087" style="position:absolute;left:7692;top:2299;width:0;height:230" coordorigin="7692,2299" coordsize="0,230" path="m7692,2530r,-231e" filled="f" strokeweight=".58pt">
              <v:path arrowok="t"/>
            </v:shape>
            <v:shape id="_x0000_s1086" style="position:absolute;left:7697;top:2525;width:1272;height:0" coordorigin="7697,2525" coordsize="1272,0" path="m7697,2525r1272,e" filled="f" strokeweight=".58pt">
              <v:path arrowok="t"/>
            </v:shape>
            <v:shape id="_x0000_s1085" style="position:absolute;left:8971;top:2299;width:0;height:230" coordorigin="8971,2299" coordsize="0,230" path="m8971,2530r,-231e" filled="f" strokeweight=".58pt">
              <v:path arrowok="t"/>
            </v:shape>
            <v:shape id="_x0000_s1084" style="position:absolute;left:8976;top:2525;width:2287;height:0" coordorigin="8976,2525" coordsize="2287,0" path="m8976,2525r2287,e" filled="f" strokeweight=".58pt">
              <v:path arrowok="t"/>
            </v:shape>
            <v:shape id="_x0000_s1083" style="position:absolute;left:11266;top:958;width:0;height:1572" coordorigin="11266,958" coordsize="0,1572" path="m11266,2530r,-1572e" filled="f" strokeweight=".58pt">
              <v:path arrowok="t"/>
            </v:shape>
            <w10:wrap anchorx="page" anchory="page"/>
          </v:group>
        </w:pict>
      </w:r>
      <w:r>
        <w:pict w14:anchorId="6E74210D">
          <v:group id="_x0000_s1079" style="position:absolute;margin-left:464.25pt;margin-top:60.75pt;width:82.7pt;height:8.1pt;z-index:-251662336;mso-position-horizontal-relative:page;mso-position-vertical-relative:page" coordorigin="9285,1215" coordsize="1654,162">
            <v:shape id="_x0000_s1081" style="position:absolute;left:9293;top:1357;width:91;height:12" coordorigin="9293,1357" coordsize="91,12" path="m9384,1364r-3,5l9295,1369r-2,-5l9293,1359r2,-2l9379,1357r5,4l9384,136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9391;top:1215;width:1549;height:133">
              <v:imagedata r:id="rId5" o:title=""/>
            </v:shape>
            <w10:wrap anchorx="page" anchory="page"/>
          </v:group>
        </w:pict>
      </w:r>
    </w:p>
    <w:p w14:paraId="127164BE" w14:textId="29C87314" w:rsidR="00397E3D" w:rsidRDefault="007B3F35">
      <w:pPr>
        <w:ind w:left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38A27" wp14:editId="50E3BA27">
                <wp:simplePos x="0" y="0"/>
                <wp:positionH relativeFrom="column">
                  <wp:posOffset>777543</wp:posOffset>
                </wp:positionH>
                <wp:positionV relativeFrom="paragraph">
                  <wp:posOffset>464716</wp:posOffset>
                </wp:positionV>
                <wp:extent cx="3002508" cy="375313"/>
                <wp:effectExtent l="0" t="0" r="2667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08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CB81D" w14:textId="2B3ADAD8" w:rsidR="007B3F35" w:rsidRPr="007B3F35" w:rsidRDefault="007B3F35" w:rsidP="007B3F3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FORMULI</w:t>
                            </w:r>
                            <w:r w:rsidRPr="007B3F3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 NILAI BIMBINGAN PROPOSAL TA</w:t>
                            </w:r>
                          </w:p>
                          <w:p w14:paraId="486E62A0" w14:textId="77777777" w:rsidR="007B3F35" w:rsidRPr="007B3F35" w:rsidRDefault="007B3F3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38A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2pt;margin-top:36.6pt;width:236.4pt;height:2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Q+NwIAAHw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" fillcolor="white [3201]" strokeweight=".5pt">
                <v:textbox>
                  <w:txbxContent>
                    <w:p w14:paraId="31CCB81D" w14:textId="2B3ADAD8" w:rsidR="007B3F35" w:rsidRPr="007B3F35" w:rsidRDefault="007B3F35" w:rsidP="007B3F3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FORMULI</w:t>
                      </w:r>
                      <w:r w:rsidRPr="007B3F35">
                        <w:rPr>
                          <w:b/>
                          <w:bCs/>
                          <w:sz w:val="18"/>
                          <w:szCs w:val="18"/>
                        </w:rPr>
                        <w:t>R NILAI BIMBINGAN PROPOSAL TA</w:t>
                      </w:r>
                    </w:p>
                    <w:p w14:paraId="486E62A0" w14:textId="77777777" w:rsidR="007B3F35" w:rsidRPr="007B3F35" w:rsidRDefault="007B3F35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pict w14:anchorId="7824EF06">
          <v:shape id="_x0000_s1078" type="#_x0000_t75" style="position:absolute;left:0;text-align:left;margin-left:200.1pt;margin-top:-6.95pt;width:132.6pt;height:8.9pt;z-index:-251666432;mso-position-horizontal-relative:page;mso-position-vertical-relative:text">
            <v:imagedata r:id="rId6" o:title=""/>
            <w10:wrap anchorx="page"/>
          </v:shape>
        </w:pict>
      </w:r>
      <w:r>
        <w:pict w14:anchorId="3BF2AA66">
          <v:shape id="_x0000_s1077" type="#_x0000_t75" style="position:absolute;left:0;text-align:left;margin-left:207.75pt;margin-top:7.7pt;width:116.25pt;height:9.05pt;z-index:-251665408;mso-position-horizontal-relative:page;mso-position-vertical-relative:text">
            <v:imagedata r:id="rId7" o:title=""/>
            <w10:wrap anchorx="page"/>
          </v:shape>
        </w:pict>
      </w:r>
      <w:r>
        <w:pict w14:anchorId="677FD036">
          <v:shape id="_x0000_s1076" type="#_x0000_t75" style="position:absolute;left:0;text-align:left;margin-left:152.5pt;margin-top:25.25pt;width:226.8pt;height:8.45pt;z-index:-251660288;mso-position-horizontal-relative:page;mso-position-vertical-relative:text">
            <v:imagedata r:id="rId8" o:title=""/>
            <w10:wrap anchorx="page"/>
          </v:shape>
        </w:pict>
      </w:r>
      <w:r>
        <w:pict w14:anchorId="2D639A8F">
          <v:shape id="_x0000_i1025" type="#_x0000_t75" style="width:36.55pt;height:56.95pt">
            <v:imagedata r:id="rId9" o:title=""/>
          </v:shape>
        </w:pict>
      </w:r>
    </w:p>
    <w:p w14:paraId="233277BC" w14:textId="77777777" w:rsidR="00397E3D" w:rsidRDefault="00397E3D">
      <w:pPr>
        <w:spacing w:line="200" w:lineRule="exact"/>
      </w:pPr>
    </w:p>
    <w:p w14:paraId="62282F4D" w14:textId="77777777" w:rsidR="00397E3D" w:rsidRDefault="00397E3D">
      <w:pPr>
        <w:spacing w:line="200" w:lineRule="exact"/>
      </w:pPr>
    </w:p>
    <w:p w14:paraId="3AAB8C2B" w14:textId="77777777" w:rsidR="00397E3D" w:rsidRDefault="00397E3D">
      <w:pPr>
        <w:spacing w:before="14" w:line="260" w:lineRule="exact"/>
        <w:rPr>
          <w:sz w:val="26"/>
          <w:szCs w:val="26"/>
        </w:rPr>
      </w:pPr>
    </w:p>
    <w:p w14:paraId="622D1660" w14:textId="2E1D7CD8" w:rsidR="00397E3D" w:rsidRPr="00123976" w:rsidRDefault="007B3F35" w:rsidP="00123976">
      <w:pPr>
        <w:jc w:val="center"/>
        <w:rPr>
          <w:b/>
          <w:bCs/>
          <w:sz w:val="32"/>
          <w:szCs w:val="32"/>
        </w:rPr>
      </w:pPr>
      <w:r>
        <w:pict w14:anchorId="612D2BDA">
          <v:shape id="_x0000_s1074" type="#_x0000_t75" style="position:absolute;left:0;text-align:left;margin-left:389.95pt;margin-top:-89.15pt;width:49.9pt;height:7pt;z-index:-251664384;mso-position-horizontal-relative:page">
            <v:imagedata r:id="rId10" o:title=""/>
            <w10:wrap anchorx="page"/>
          </v:shape>
        </w:pict>
      </w:r>
      <w:r>
        <w:pict w14:anchorId="1CF8241D">
          <v:group id="_x0000_s1069" style="position:absolute;left:0;text-align:left;margin-left:453.2pt;margin-top:60.35pt;width:11.1pt;height:7pt;z-index:-251663360;mso-position-horizontal-relative:page;mso-position-vertical-relative:page" coordorigin="9064,1207" coordsize="222,140">
            <v:shape id="_x0000_s1073" style="position:absolute;left:9071;top:1222;width:87;height:115" coordorigin="9071,1222" coordsize="87,115" path="m9074,1224r2,-2l9155,1222r3,5l9158,1234r-3,2l9122,1236r,99l9117,1337r-10,l9107,1236r-31,l9071,1234r,-5l9074,1224xe" fillcolor="black" stroked="f">
              <v:path arrowok="t"/>
            </v:shape>
            <v:shape id="_x0000_s1072" style="position:absolute;left:9170;top:1251;width:72;height:89" coordorigin="9170,1251" coordsize="72,89" path="m9172,1277r,-5l9177,1268r2,-5l9182,1260r5,-4l9191,1256r5,-3l9201,1251r7,l9213,1263r-14,l9194,1265r-5,5l9187,1275r,2l9184,1282r,5l9228,1287r-44,12l9184,1306r3,5l9189,1316r2,5l9194,1323r5,2l9201,1325r5,3l9218,1328r5,-3l9228,1323r4,l9237,1321r3,4l9240,1330r-5,3l9230,1335r-5,2l9216,1337r-3,3l9201,1340r-5,-3l9191,1335r-4,l9182,1333r-3,-5l9175,1325r-3,-4l9172,1313r-2,-5l9170,1282r2,-5xe" fillcolor="black" stroked="f">
              <v:path arrowok="t"/>
            </v:shape>
            <v:shape id="_x0000_s1071" style="position:absolute;left:9170;top:1251;width:72;height:89" coordorigin="9170,1251" coordsize="72,89" path="m9228,1280r-3,-5l9223,1270r-5,-5l9213,1263r-5,-12l9213,1251r5,2l9223,1256r5,l9230,1258r5,5l9237,1265r3,5l9240,1275r2,5l9242,1296r-5,3l9184,1299r44,-12l9228,1280xe" fillcolor="black" stroked="f">
              <v:path arrowok="t"/>
            </v:shape>
            <v:shape id="_x0000_s1070" style="position:absolute;left:9264;top:1215;width:14;height:123" coordorigin="9264,1215" coordsize="14,123" path="m9278,1335r-5,2l9268,1337r-4,-2l9264,1217r4,-2l9278,1215r,120xe" fillcolor="black" stroked="f">
              <v:path arrowok="t"/>
            </v:shape>
            <w10:wrap anchorx="page" anchory="page"/>
          </v:group>
        </w:pict>
      </w:r>
      <w:r>
        <w:pict w14:anchorId="768E1ECF">
          <v:group id="_x0000_s1064" style="position:absolute;left:0;text-align:left;margin-left:389.95pt;margin-top:-64.9pt;width:12.15pt;height:6.65pt;z-index:-251659264;mso-position-horizontal-relative:page" coordorigin="7799,-1297" coordsize="243,133">
            <v:shape id="_x0000_s1068" style="position:absolute;left:7807;top:-1290;width:87;height:115" coordorigin="7807,-1290" coordsize="87,115" path="m7809,-1288r17,l7831,-1285r2,5l7862,-1230r,5l7867,-1220r2,5l7872,-1211r2,5l7877,-1201r2,5l7879,-1285r5,-3l7889,-1290r4,2l7893,-1177r-4,2l7877,-1175r-5,-4l7869,-1184r,-3l7833,-1251r-5,-5l7826,-1261r-2,-3l7824,-1268r-3,l7821,-1177r-5,2l7807,-1175r,-108l7809,-1288xe" fillcolor="black" stroked="f">
              <v:path arrowok="t"/>
            </v:shape>
            <v:shape id="_x0000_s1067" style="position:absolute;left:7917;top:-1259;width:79;height:87" coordorigin="7917,-1259" coordsize="79,87" path="m7920,-1235r2,-4l7925,-1244r2,-3l7932,-1251r2,-3l7939,-1256r7,-3l7939,-1239r-2,2l7934,-1232r,7l7932,-1220r,12l7934,-1203r,2l7937,-1196r2,21l7934,-1177r-5,-2l7927,-1184r-2,-5l7922,-1191r-2,-8l7917,-1203r,-24l7920,-1235xe" fillcolor="black" stroked="f">
              <v:path arrowok="t"/>
            </v:shape>
            <v:shape id="_x0000_s1066" style="position:absolute;left:7917;top:-1259;width:79;height:87" coordorigin="7917,-1259" coordsize="79,87" path="m7997,-1206r-3,7l7992,-1194r-2,5l7987,-1184r-5,2l7980,-1179r-7,2l7968,-1175r-5,3l7949,-1172r-5,-3l7939,-1175r-2,-21l7939,-1191r2,2l7946,-1187r5,3l7961,-1184r5,-3l7970,-1189r5,-5l7980,-1199r,-9l7982,-1211r,-9l7980,-1225r,-7l7978,-1235r-3,-4l7973,-1244r-5,l7963,-1247r-14,l7944,-1244r-5,5l7946,-1259r5,-2l7966,-1261r4,2l7975,-1256r5,l7985,-1251r2,2l7990,-1244r2,5l7994,-1235r3,5l7997,-1206xe" fillcolor="black" stroked="f">
              <v:path arrowok="t"/>
            </v:shape>
            <v:shape id="_x0000_s1065" style="position:absolute;left:8018;top:-1194;width:17;height:19" coordorigin="8018,-1194" coordsize="17,19" path="m8035,-1184r,9l8021,-1175r-3,-4l8018,-1189r3,-5l8033,-1194r2,5l8035,-1184xe" fillcolor="black" stroked="f">
              <v:path arrowok="t"/>
            </v:shape>
            <w10:wrap anchorx="page"/>
          </v:group>
        </w:pict>
      </w:r>
      <w:r>
        <w:pict w14:anchorId="4540E6D5">
          <v:group id="_x0000_s1053" style="position:absolute;left:0;text-align:left;margin-left:404.85pt;margin-top:-65pt;width:20.6pt;height:6.75pt;z-index:-251658240;mso-position-horizontal-relative:page" coordorigin="8097,-1300" coordsize="412,135">
            <v:shape id="_x0000_s1063" style="position:absolute;left:8105;top:-1288;width:77;height:113" coordorigin="8105,-1288" coordsize="77,113" path="m8107,-1288r29,l8134,-1276r-12,l8122,-1237r22,l8148,-1239r5,-5l8158,-1247r2,15l8156,-1230r4,5l8163,-1220r2,5l8168,-1211r2,3l8180,-1184r2,5l8182,-1177r-5,2l8168,-1175r-3,-2l8156,-1203r-3,-5l8151,-1213r-3,-5l8144,-1220r-5,-5l8122,-1225r,48l8117,-1175r-10,l8105,-1177r,-106l8107,-1288xe" fillcolor="black" stroked="f">
              <v:path arrowok="t"/>
            </v:shape>
            <v:shape id="_x0000_s1062" style="position:absolute;left:8105;top:-1288;width:77;height:113" coordorigin="8105,-1288" coordsize="77,113" path="m8160,-1285r5,5l8170,-1276r2,3l8172,-1268r3,4l8175,-1249r-3,5l8170,-1239r-5,4l8160,-1232r-2,-15l8158,-1266r-5,-5l8151,-1273r-5,-3l8134,-1276r2,-12l8153,-1288r3,3l8160,-1285xe" fillcolor="black" stroked="f">
              <v:path arrowok="t"/>
            </v:shape>
            <v:shape id="_x0000_s1061" style="position:absolute;left:8196;top:-1261;width:75;height:89" coordorigin="8196,-1261" coordsize="75,89" path="m8204,-1187r-3,-4l8201,-1196r-2,-7l8196,-1208r,-15l8199,-1230r2,-5l8201,-1239r3,-5l8208,-1249r3,-2l8216,-1254r4,-2l8225,-1259r-2,15l8218,-1242r-2,5l8216,-1232r-3,5l8213,-1225r43,l8264,-1213r-51,l8213,-1201r3,2l8216,-1194r4,5l8223,-1189r5,2l8230,-1184r17,l8252,-1187r4,l8261,-1189r5,-2l8266,-1182r-2,5l8259,-1177r-5,2l8247,-1175r-5,3l8230,-1172r-5,-3l8220,-1175r-4,-2l8211,-1179r-3,-5l8204,-1187xe" fillcolor="black" stroked="f">
              <v:path arrowok="t"/>
            </v:shape>
            <v:shape id="_x0000_s1060" style="position:absolute;left:8196;top:-1261;width:75;height:89" coordorigin="8196,-1261" coordsize="75,89" path="m8256,-1232r-2,-5l8252,-1242r-5,-5l8242,-1249r-14,l8223,-1244r2,-15l8230,-1261r12,l8247,-1259r5,3l8256,-1254r5,5l8266,-1247r,5l8268,-1237r3,5l8271,-1215r-5,2l8264,-1213r-8,-12l8256,-1232xe" fillcolor="black" stroked="f">
              <v:path arrowok="t"/>
            </v:shape>
            <v:shape id="_x0000_s1059" style="position:absolute;left:8283;top:-1259;width:75;height:84" coordorigin="8283,-1259" coordsize="75,84" path="m8309,-1177r-26,-74l8283,-1256r5,-3l8297,-1259r,3l8321,-1191r22,-65l8348,-1259r9,l8357,-1251r-26,74l8326,-1175r-14,l8309,-1177xe" fillcolor="black" stroked="f">
              <v:path arrowok="t"/>
            </v:shape>
            <v:shape id="_x0000_s1058" style="position:absolute;left:8372;top:-1292;width:17;height:118" coordorigin="8372,-1292" coordsize="17,118" path="m8389,-1256r,79l8384,-1175r-10,l8374,-1256r5,-3l8389,-1259r,3xe" fillcolor="black" stroked="f">
              <v:path arrowok="t"/>
            </v:shape>
            <v:shape id="_x0000_s1057" style="position:absolute;left:8372;top:-1292;width:17;height:118" coordorigin="8372,-1292" coordsize="17,118" path="m8374,-1290r5,-2l8386,-1292r5,4l8391,-1278r-5,2l8381,-1273r-4,-3l8372,-1280r,-5l8374,-1290xe" fillcolor="black" stroked="f">
              <v:path arrowok="t"/>
            </v:shape>
            <v:shape id="_x0000_s1056" style="position:absolute;left:8408;top:-1261;width:58;height:89" coordorigin="8408,-1261" coordsize="58,89" path="m8427,-1259r3,l8434,-1261r5,l8444,-1259r10,l8458,-1256r3,5l8461,-1247r-3,5l8454,-1244r-5,-3l8444,-1249r-10,l8430,-1247r-5,5l8425,-1232r5,5l8434,-1225r5,2l8444,-1220r5,l8454,-1218r4,5l8463,-1208r,5l8466,-1199r,5l8463,-1191r,4l8458,-1182r-4,5l8451,-1175r-5,l8442,-1172r-15,l8422,-1175r-5,l8413,-1177r-3,-5l8408,-1187r2,-4l8415,-1191r5,4l8425,-1187r5,3l8439,-1184r5,-3l8449,-1189r2,-5l8451,-1199r-2,-4l8444,-1206r-5,-2l8434,-1211r-4,-2l8425,-1215r-5,-3l8415,-1223r-2,-4l8410,-1232r,-10l8413,-1244r,-5l8417,-1254r5,-2l8427,-1259xe" fillcolor="black" stroked="f">
              <v:path arrowok="t"/>
            </v:shape>
            <v:shape id="_x0000_s1055" style="position:absolute;left:8485;top:-1292;width:17;height:118" coordorigin="8485,-1292" coordsize="17,118" path="m8502,-1256r,79l8497,-1175r-10,l8487,-1256r5,-3l8502,-1259r,3xe" fillcolor="black" stroked="f">
              <v:path arrowok="t"/>
            </v:shape>
            <v:shape id="_x0000_s1054" style="position:absolute;left:8485;top:-1292;width:17;height:118" coordorigin="8485,-1292" coordsize="17,118" path="m8485,-1280r,-5l8487,-1290r5,-2l8497,-1292r5,2l8504,-1285r,2l8502,-1278r-5,5l8492,-1273r-5,-3l8485,-1280xe" fillcolor="black" stroked="f">
              <v:path arrowok="t"/>
            </v:shape>
            <w10:wrap anchorx="page"/>
          </v:group>
        </w:pict>
      </w:r>
      <w:r>
        <w:pict w14:anchorId="65E44820">
          <v:group id="_x0000_s1048" style="position:absolute;left:0;text-align:left;margin-left:453.45pt;margin-top:-64.9pt;width:9.3pt;height:6.65pt;z-index:-251657216;mso-position-horizontal-relative:page" coordorigin="9069,-1297" coordsize="186,133">
            <v:shape id="_x0000_s1052" style="position:absolute;left:9076;top:-1290;width:79;height:118" coordorigin="9076,-1290" coordsize="79,118" path="m9078,-1249r,-7l9081,-1264r2,-4l9086,-1273r2,-5l9093,-1283r,72l9095,-1203r,4l9098,-1196r2,5l9105,-1187r2,l9112,-1184r5,l9122,-1187r5,-2l9131,-1191r3,-5l9136,-1201r3,-2l9139,-1215r2,-3l9141,-1247r-2,-4l9139,-1259r-3,-5l9134,-1268r-3,-5l9127,-1276r-5,-2l9112,-1278r-5,2l9103,-1273r7,-17l9131,-1290r5,2l9141,-1283r5,3l9148,-1276r3,5l9153,-1264r,8l9155,-1249r,34l9153,-1208r,7l9151,-1194r-5,5l9143,-1184r-4,5l9134,-1177r-5,2l9122,-1172r-15,l9103,-1175r-5,-2l9093,-1179r-5,-3l9086,-1189r-3,-5l9081,-1199r-3,-7l9078,-1213r-2,-10l9076,-1239r2,-10xe" fillcolor="black" stroked="f">
              <v:path arrowok="t"/>
            </v:shape>
            <v:shape id="_x0000_s1051" style="position:absolute;left:9076;top:-1290;width:79;height:118" coordorigin="9076,-1290" coordsize="79,118" path="m9103,-1273r-3,5l9098,-1264r-3,3l9095,-1256r-2,7l9093,-1283r5,-2l9103,-1290r7,l9103,-1273xe" fillcolor="black" stroked="f">
              <v:path arrowok="t"/>
            </v:shape>
            <v:shape id="_x0000_s1050" style="position:absolute;left:9167;top:-1290;width:79;height:118" coordorigin="9167,-1290" coordsize="79,118" path="m9230,-1283r5,3l9237,-1276r5,5l9242,-1264r2,8l9247,-1249r,34l9244,-1208r-2,7l9240,-1194r-3,5l9235,-1184r-5,5l9225,-1177r-5,2l9213,-1172r-14,l9191,-1175r-4,-2l9182,-1179r2,-36l9184,-1203r3,4l9189,-1196r,5l9194,-1189r5,2l9201,-1184r10,l9216,-1187r4,-2l9223,-1194r2,-5l9228,-1203r2,-5l9230,-1254r-2,-5l9228,-1264r-3,-4l9220,-1273r-4,-3l9211,-1278r-5,l9208,-1290r12,l9225,-1288r5,5xe" fillcolor="black" stroked="f">
              <v:path arrowok="t"/>
            </v:shape>
            <v:shape id="_x0000_s1049" style="position:absolute;left:9167;top:-1290;width:79;height:118" coordorigin="9167,-1290" coordsize="79,118" path="m9170,-1256r,-8l9172,-1268r5,-5l9179,-1278r5,-5l9189,-1285r5,-5l9208,-1290r-2,12l9201,-1278r-2,2l9194,-1273r-3,l9189,-1268r-2,4l9187,-1261r-3,5l9184,-1244r-2,5l9182,-1223r2,8l9182,-1179r-3,-3l9175,-1189r-3,-5l9170,-1199r,-7l9167,-1213r,-36l9170,-1256xe" fillcolor="black" stroked="f">
              <v:path arrowok="t"/>
            </v:shape>
            <w10:wrap anchorx="page"/>
          </v:group>
        </w:pict>
      </w:r>
      <w:r>
        <w:pict w14:anchorId="559D0406">
          <v:shape id="_x0000_s1046" type="#_x0000_t75" style="position:absolute;left:0;text-align:left;margin-left:389.95pt;margin-top:-47.95pt;width:53.4pt;height:7pt;z-index:-251655168;mso-position-horizontal-relative:page">
            <v:imagedata r:id="rId11" o:title=""/>
            <w10:wrap anchorx="page"/>
          </v:shape>
        </w:pict>
      </w:r>
      <w:r>
        <w:pict w14:anchorId="03B03DB1">
          <v:shape id="_x0000_s1045" type="#_x0000_t75" style="position:absolute;left:0;text-align:left;margin-left:453.65pt;margin-top:-47.8pt;width:61.45pt;height:6.9pt;z-index:-251654144;mso-position-horizontal-relative:page">
            <v:imagedata r:id="rId12" o:title=""/>
            <w10:wrap anchorx="page"/>
          </v:shape>
        </w:pict>
      </w:r>
      <w:r>
        <w:pict w14:anchorId="1B3B5BD0">
          <v:group id="_x0000_s1040" style="position:absolute;left:0;text-align:left;margin-left:406.2pt;margin-top:-31.1pt;width:15.65pt;height:5.1pt;z-index:-251653120;mso-position-horizontal-relative:page" coordorigin="8124,-622" coordsize="313,102">
            <v:shape id="_x0000_s1044" style="position:absolute;left:8131;top:-615;width:118;height:87" coordorigin="8131,-615" coordsize="118,87" path="m8228,-615r2,3l8235,-612r5,4l8242,-605r2,5l8247,-598r,5l8249,-591r,60l8244,-528r-9,l8235,-584r-3,-4l8232,-593r-2,-5l8225,-600r-5,-3l8216,-603r-5,3l8208,-598r-4,2l8201,-591r-5,5l8196,-531r-4,3l8187,-528r-5,-3l8182,-588r-2,-5l8177,-598r-5,-2l8168,-603r-5,l8160,-600r-4,2l8153,-596r-5,5l8146,-586r,55l8141,-528r-10,l8131,-610r5,-2l8141,-612r3,2l8144,-600r4,-5l8153,-608r5,-2l8160,-612r5,-3l8175,-615r5,3l8184,-612r3,4l8192,-605r2,5l8196,-600r3,-5l8204,-608r4,-2l8213,-612r5,-3l8228,-615xe" fillcolor="black" stroked="f">
              <v:path arrowok="t"/>
            </v:shape>
            <v:shape id="_x0000_s1043" style="position:absolute;left:8271;top:-615;width:65;height:87" coordorigin="8271,-615" coordsize="65,87" path="m8273,-600r,-5l8278,-608r5,-2l8288,-612r4,l8297,-615r17,l8319,-612r2,2l8326,-610r5,5l8331,-600r2,2l8333,-593r3,5l8336,-531r-5,3l8326,-528r-5,-3l8321,-538r-2,3l8314,-533r-2,2l8307,-528r-17,l8295,-538r9,l8309,-540r5,-3l8316,-547r5,-3l8321,-567r-26,l8290,-564r-2,5l8285,-555r,27l8280,-531r-4,-4l8271,-540r,-19l8273,-562r,-5l8278,-569r5,-5l8288,-574r4,-2l8297,-576r7,-3l8321,-579r,-12l8319,-596r-5,-4l8309,-603r-14,l8290,-600r-5,2l8280,-596r-4,l8273,-600xe" fillcolor="black" stroked="f">
              <v:path arrowok="t"/>
            </v:shape>
            <v:shape id="_x0000_s1042" style="position:absolute;left:8271;top:-615;width:65;height:87" coordorigin="8271,-615" coordsize="65,87" path="m8285,-552r,5l8288,-543r2,3l8295,-538r-5,10l8285,-528r,-24xe" fillcolor="black" stroked="f">
              <v:path arrowok="t"/>
            </v:shape>
            <v:shape id="_x0000_s1041" style="position:absolute;left:8362;top:-615;width:67;height:87" coordorigin="8362,-615" coordsize="67,87" path="m8362,-531r,-79l8367,-612r5,l8374,-610r,10l8379,-605r5,-3l8389,-610r2,-2l8396,-615r9,l8410,-612r5,l8420,-608r2,3l8425,-600r2,2l8427,-593r3,2l8430,-531r-5,3l8415,-528r,-58l8413,-591r-3,-5l8405,-600r-4,-3l8393,-603r-2,3l8386,-598r-2,2l8379,-591r-2,5l8377,-531r-5,3l8362,-528r,-3xe" fillcolor="black" stroked="f">
              <v:path arrowok="t"/>
            </v:shape>
            <w10:wrap anchorx="page"/>
          </v:group>
        </w:pict>
      </w:r>
      <w:r w:rsidR="00123976">
        <w:rPr>
          <w:b/>
          <w:bCs/>
          <w:sz w:val="32"/>
          <w:szCs w:val="32"/>
        </w:rPr>
        <w:t>FORMULIR NILAI BIMBINGAN PROPOSAL TA</w:t>
      </w:r>
    </w:p>
    <w:p w14:paraId="76C04906" w14:textId="77777777" w:rsidR="00397E3D" w:rsidRDefault="00397E3D">
      <w:pPr>
        <w:spacing w:before="8" w:line="120" w:lineRule="exact"/>
        <w:rPr>
          <w:sz w:val="13"/>
          <w:szCs w:val="13"/>
        </w:rPr>
      </w:pPr>
    </w:p>
    <w:tbl>
      <w:tblPr>
        <w:tblpPr w:leftFromText="180" w:rightFromText="180" w:vertAnchor="text" w:horzAnchor="page" w:tblpX="2367" w:tblpY="142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667"/>
      </w:tblGrid>
      <w:tr w:rsidR="004106D6" w14:paraId="7D9DD06E" w14:textId="77777777" w:rsidTr="004106D6">
        <w:trPr>
          <w:trHeight w:val="215"/>
        </w:trPr>
        <w:tc>
          <w:tcPr>
            <w:tcW w:w="2418" w:type="dxa"/>
          </w:tcPr>
          <w:p w14:paraId="1A7D2180" w14:textId="77777777" w:rsidR="004106D6" w:rsidRDefault="004106D6" w:rsidP="004106D6">
            <w:pPr>
              <w:pStyle w:val="TableParagraph"/>
              <w:spacing w:line="195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NIM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4D7ADDDA" w14:textId="5A6D1B59" w:rsidR="004106D6" w:rsidRPr="004D3B19" w:rsidRDefault="004106D6" w:rsidP="004106D6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130118</w:t>
            </w:r>
            <w:r w:rsidR="00135443">
              <w:rPr>
                <w:sz w:val="19"/>
                <w:szCs w:val="19"/>
                <w:lang w:val="en-US"/>
              </w:rPr>
              <w:t>0352</w:t>
            </w:r>
          </w:p>
        </w:tc>
      </w:tr>
      <w:tr w:rsidR="004106D6" w14:paraId="3A341002" w14:textId="77777777" w:rsidTr="004106D6">
        <w:trPr>
          <w:trHeight w:val="220"/>
        </w:trPr>
        <w:tc>
          <w:tcPr>
            <w:tcW w:w="2418" w:type="dxa"/>
          </w:tcPr>
          <w:p w14:paraId="2A51FCCE" w14:textId="77777777" w:rsidR="004106D6" w:rsidRDefault="004106D6" w:rsidP="004106D6">
            <w:pPr>
              <w:pStyle w:val="TableParagraph"/>
              <w:spacing w:line="201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Nama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Mahasiswa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265C3398" w14:textId="77777777" w:rsidR="004106D6" w:rsidRPr="004D3B19" w:rsidRDefault="004106D6" w:rsidP="004106D6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  <w:lang w:val="en-US"/>
              </w:rPr>
              <w:t>Maulidito Dwinandana</w:t>
            </w:r>
          </w:p>
        </w:tc>
      </w:tr>
      <w:tr w:rsidR="004106D6" w14:paraId="4E2A2ACE" w14:textId="77777777" w:rsidTr="004106D6">
        <w:trPr>
          <w:trHeight w:val="220"/>
        </w:trPr>
        <w:tc>
          <w:tcPr>
            <w:tcW w:w="2418" w:type="dxa"/>
          </w:tcPr>
          <w:p w14:paraId="7A56E2A2" w14:textId="77777777" w:rsidR="004106D6" w:rsidRDefault="004106D6" w:rsidP="004106D6">
            <w:pPr>
              <w:pStyle w:val="TableParagraph"/>
              <w:spacing w:line="20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Program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Studi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72414CBF" w14:textId="77777777" w:rsidR="004106D6" w:rsidRPr="004D3B19" w:rsidRDefault="004106D6" w:rsidP="004106D6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S1 </w:t>
            </w:r>
            <w:proofErr w:type="spellStart"/>
            <w:r w:rsidRPr="004D3B19">
              <w:rPr>
                <w:sz w:val="19"/>
                <w:szCs w:val="19"/>
                <w:lang w:val="en-US"/>
              </w:rPr>
              <w:t>Informatika</w:t>
            </w:r>
            <w:proofErr w:type="spellEnd"/>
          </w:p>
        </w:tc>
      </w:tr>
      <w:tr w:rsidR="004106D6" w14:paraId="18839A06" w14:textId="77777777" w:rsidTr="004106D6">
        <w:trPr>
          <w:trHeight w:val="440"/>
        </w:trPr>
        <w:tc>
          <w:tcPr>
            <w:tcW w:w="2418" w:type="dxa"/>
          </w:tcPr>
          <w:p w14:paraId="42B8FE92" w14:textId="77777777" w:rsidR="004106D6" w:rsidRDefault="004106D6" w:rsidP="004106D6">
            <w:pPr>
              <w:pStyle w:val="TableParagraph"/>
              <w:spacing w:line="220" w:lineRule="exact"/>
              <w:ind w:left="105" w:right="507"/>
              <w:rPr>
                <w:b/>
                <w:sz w:val="19"/>
              </w:rPr>
            </w:pPr>
            <w:r>
              <w:rPr>
                <w:b/>
                <w:sz w:val="19"/>
              </w:rPr>
              <w:t>Judul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Proposal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Tugas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Akhir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4E0B09CB" w14:textId="77777777" w:rsidR="004106D6" w:rsidRPr="004D3B19" w:rsidRDefault="004106D6" w:rsidP="004106D6">
            <w:pPr>
              <w:pStyle w:val="TableParagraph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EXTENDED FINITE STATE MACHINE-MODEL BASED TESTING PADA APLIKASI MOBILE</w:t>
            </w:r>
          </w:p>
        </w:tc>
      </w:tr>
    </w:tbl>
    <w:p w14:paraId="49BE5773" w14:textId="77777777" w:rsidR="00397E3D" w:rsidRDefault="00397E3D">
      <w:pPr>
        <w:spacing w:line="200" w:lineRule="exact"/>
      </w:pPr>
    </w:p>
    <w:p w14:paraId="262DC2C0" w14:textId="77777777" w:rsidR="00397E3D" w:rsidRDefault="00397E3D">
      <w:pPr>
        <w:spacing w:line="200" w:lineRule="exact"/>
      </w:pPr>
    </w:p>
    <w:p w14:paraId="44950FC6" w14:textId="77777777" w:rsidR="00397E3D" w:rsidRDefault="00397E3D">
      <w:pPr>
        <w:spacing w:line="200" w:lineRule="exact"/>
      </w:pPr>
    </w:p>
    <w:p w14:paraId="258AF879" w14:textId="77777777" w:rsidR="00397E3D" w:rsidRDefault="00397E3D">
      <w:pPr>
        <w:spacing w:line="200" w:lineRule="exact"/>
      </w:pPr>
    </w:p>
    <w:p w14:paraId="5F6AEFC1" w14:textId="77777777" w:rsidR="00397E3D" w:rsidRDefault="00397E3D">
      <w:pPr>
        <w:spacing w:line="200" w:lineRule="exact"/>
      </w:pPr>
    </w:p>
    <w:p w14:paraId="247CA8FD" w14:textId="32D17582" w:rsidR="00397E3D" w:rsidRDefault="00397E3D">
      <w:pPr>
        <w:ind w:left="671"/>
      </w:pPr>
    </w:p>
    <w:tbl>
      <w:tblPr>
        <w:tblStyle w:val="TableGrid"/>
        <w:tblpPr w:leftFromText="180" w:rightFromText="180" w:vertAnchor="text" w:horzAnchor="margin" w:tblpY="-58"/>
        <w:tblW w:w="9715" w:type="dxa"/>
        <w:tblLook w:val="04A0" w:firstRow="1" w:lastRow="0" w:firstColumn="1" w:lastColumn="0" w:noHBand="0" w:noVBand="1"/>
      </w:tblPr>
      <w:tblGrid>
        <w:gridCol w:w="648"/>
        <w:gridCol w:w="1980"/>
        <w:gridCol w:w="4297"/>
        <w:gridCol w:w="1440"/>
        <w:gridCol w:w="1350"/>
      </w:tblGrid>
      <w:tr w:rsidR="002C4130" w14:paraId="0D64DCED" w14:textId="77777777" w:rsidTr="002C4130">
        <w:trPr>
          <w:trHeight w:val="427"/>
        </w:trPr>
        <w:tc>
          <w:tcPr>
            <w:tcW w:w="2628" w:type="dxa"/>
            <w:gridSpan w:val="2"/>
            <w:shd w:val="clear" w:color="auto" w:fill="BFBFBF" w:themeFill="background1" w:themeFillShade="BF"/>
            <w:vAlign w:val="center"/>
          </w:tcPr>
          <w:p w14:paraId="1BE980F0" w14:textId="77777777" w:rsidR="002C4130" w:rsidRPr="00123976" w:rsidRDefault="002C4130" w:rsidP="002C41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976">
              <w:rPr>
                <w:rFonts w:ascii="Times New Roman" w:hAnsi="Times New Roman" w:cs="Times New Roman"/>
                <w:sz w:val="20"/>
                <w:szCs w:val="20"/>
              </w:rPr>
              <w:t>Komponen</w:t>
            </w:r>
            <w:proofErr w:type="spellEnd"/>
            <w:r w:rsidRPr="001239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976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4297" w:type="dxa"/>
            <w:shd w:val="clear" w:color="auto" w:fill="BFBFBF" w:themeFill="background1" w:themeFillShade="BF"/>
            <w:vAlign w:val="center"/>
          </w:tcPr>
          <w:p w14:paraId="68043AEC" w14:textId="77777777" w:rsidR="002C4130" w:rsidRPr="00123976" w:rsidRDefault="002C4130" w:rsidP="002C41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0555515F" w14:textId="77777777" w:rsidR="002C4130" w:rsidRPr="00123976" w:rsidRDefault="002C4130" w:rsidP="002C41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Maks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51F50A0" w14:textId="77777777" w:rsidR="002C4130" w:rsidRPr="00123976" w:rsidRDefault="002C4130" w:rsidP="002C41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</w:p>
        </w:tc>
      </w:tr>
      <w:tr w:rsidR="002C4130" w14:paraId="08E6BD0E" w14:textId="77777777" w:rsidTr="002C4130">
        <w:trPr>
          <w:trHeight w:val="886"/>
        </w:trPr>
        <w:tc>
          <w:tcPr>
            <w:tcW w:w="64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17C188E" w14:textId="77777777" w:rsidR="002C4130" w:rsidRPr="00CF4D8E" w:rsidRDefault="002C4130" w:rsidP="002C413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Proposal</w:t>
            </w:r>
          </w:p>
        </w:tc>
        <w:tc>
          <w:tcPr>
            <w:tcW w:w="1980" w:type="dxa"/>
            <w:vAlign w:val="center"/>
          </w:tcPr>
          <w:p w14:paraId="40C70316" w14:textId="77777777" w:rsidR="002C4130" w:rsidRPr="002C4130" w:rsidRDefault="002C4130" w:rsidP="002C41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Pemilihan</w:t>
            </w:r>
            <w:proofErr w:type="spellEnd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Tema</w:t>
            </w:r>
            <w:proofErr w:type="spellEnd"/>
          </w:p>
        </w:tc>
        <w:tc>
          <w:tcPr>
            <w:tcW w:w="4297" w:type="dxa"/>
          </w:tcPr>
          <w:p w14:paraId="2DCE3471" w14:textId="77777777" w:rsidR="002C4130" w:rsidRPr="002C4130" w:rsidRDefault="002C4130" w:rsidP="002C41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menjustifikasikan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tema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diangkat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sisi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Latar</w:t>
            </w:r>
            <w:proofErr w:type="spellEnd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Belakang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Rumusan</w:t>
            </w:r>
            <w:proofErr w:type="spellEnd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1440" w:type="dxa"/>
            <w:vAlign w:val="center"/>
          </w:tcPr>
          <w:p w14:paraId="5ABE9789" w14:textId="77777777" w:rsidR="002C4130" w:rsidRPr="00CF4D8E" w:rsidRDefault="002C4130" w:rsidP="002C4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0" w:type="dxa"/>
          </w:tcPr>
          <w:p w14:paraId="5CC83D5B" w14:textId="77777777" w:rsidR="002C4130" w:rsidRPr="00CF4D8E" w:rsidRDefault="002C4130" w:rsidP="002C4130">
            <w:pPr>
              <w:rPr>
                <w:rFonts w:ascii="Times New Roman" w:hAnsi="Times New Roman" w:cs="Times New Roman"/>
              </w:rPr>
            </w:pPr>
          </w:p>
        </w:tc>
      </w:tr>
      <w:tr w:rsidR="002C4130" w14:paraId="67F47553" w14:textId="77777777" w:rsidTr="002C4130">
        <w:trPr>
          <w:trHeight w:val="940"/>
        </w:trPr>
        <w:tc>
          <w:tcPr>
            <w:tcW w:w="648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16EF7245" w14:textId="77777777" w:rsidR="002C4130" w:rsidRPr="00CF4D8E" w:rsidRDefault="002C4130" w:rsidP="002C4130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7AFF6CAC" w14:textId="77777777" w:rsidR="002C4130" w:rsidRPr="002C4130" w:rsidRDefault="002C4130" w:rsidP="002C41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Pertanyaan</w:t>
            </w:r>
            <w:proofErr w:type="spellEnd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Penilitian</w:t>
            </w:r>
            <w:proofErr w:type="spellEnd"/>
          </w:p>
        </w:tc>
        <w:tc>
          <w:tcPr>
            <w:tcW w:w="4297" w:type="dxa"/>
          </w:tcPr>
          <w:p w14:paraId="33F8F7C0" w14:textId="77777777" w:rsidR="002C4130" w:rsidRPr="002C4130" w:rsidRDefault="002C4130" w:rsidP="002C41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Cara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menyajikan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pertanyaan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penilitian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/ problem statement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membangun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Rumusan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Masalah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1440" w:type="dxa"/>
            <w:vAlign w:val="center"/>
          </w:tcPr>
          <w:p w14:paraId="71453E90" w14:textId="77777777" w:rsidR="002C4130" w:rsidRPr="00CF4D8E" w:rsidRDefault="002C4130" w:rsidP="002C4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0" w:type="dxa"/>
          </w:tcPr>
          <w:p w14:paraId="087E14E6" w14:textId="77777777" w:rsidR="002C4130" w:rsidRPr="00CF4D8E" w:rsidRDefault="002C4130" w:rsidP="002C4130">
            <w:pPr>
              <w:rPr>
                <w:rFonts w:ascii="Times New Roman" w:hAnsi="Times New Roman" w:cs="Times New Roman"/>
              </w:rPr>
            </w:pPr>
          </w:p>
        </w:tc>
      </w:tr>
      <w:tr w:rsidR="002C4130" w14:paraId="5EDF6D00" w14:textId="77777777" w:rsidTr="002C4130">
        <w:trPr>
          <w:trHeight w:val="616"/>
        </w:trPr>
        <w:tc>
          <w:tcPr>
            <w:tcW w:w="648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2845CCB7" w14:textId="77777777" w:rsidR="002C4130" w:rsidRPr="00CF4D8E" w:rsidRDefault="002C4130" w:rsidP="002C4130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18CB60F9" w14:textId="77777777" w:rsidR="002C4130" w:rsidRPr="002C4130" w:rsidRDefault="002C4130" w:rsidP="002C41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Kajian Pustaka</w:t>
            </w:r>
          </w:p>
        </w:tc>
        <w:tc>
          <w:tcPr>
            <w:tcW w:w="4297" w:type="dxa"/>
          </w:tcPr>
          <w:p w14:paraId="4D53F7CA" w14:textId="77777777" w:rsidR="002C4130" w:rsidRPr="002C4130" w:rsidRDefault="002C4130" w:rsidP="002C41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Ide/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gagasan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/strategi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2955D73A" w14:textId="77777777" w:rsidR="002C4130" w:rsidRPr="00CF4D8E" w:rsidRDefault="002C4130" w:rsidP="002C4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0" w:type="dxa"/>
            <w:vMerge w:val="restart"/>
          </w:tcPr>
          <w:p w14:paraId="5D2E938D" w14:textId="77777777" w:rsidR="002C4130" w:rsidRPr="00CF4D8E" w:rsidRDefault="002C4130" w:rsidP="002C4130">
            <w:pPr>
              <w:rPr>
                <w:rFonts w:ascii="Times New Roman" w:hAnsi="Times New Roman" w:cs="Times New Roman"/>
              </w:rPr>
            </w:pPr>
          </w:p>
        </w:tc>
      </w:tr>
      <w:tr w:rsidR="002C4130" w14:paraId="5376325C" w14:textId="77777777" w:rsidTr="002C4130">
        <w:trPr>
          <w:trHeight w:val="1296"/>
        </w:trPr>
        <w:tc>
          <w:tcPr>
            <w:tcW w:w="648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3C657E9A" w14:textId="77777777" w:rsidR="002C4130" w:rsidRPr="00CF4D8E" w:rsidRDefault="002C4130" w:rsidP="002C4130">
            <w:pPr>
              <w:ind w:left="113" w:right="113"/>
            </w:pPr>
          </w:p>
        </w:tc>
        <w:tc>
          <w:tcPr>
            <w:tcW w:w="1980" w:type="dxa"/>
            <w:vMerge/>
            <w:vAlign w:val="center"/>
          </w:tcPr>
          <w:p w14:paraId="1CB6BF7A" w14:textId="77777777" w:rsidR="002C4130" w:rsidRPr="002C4130" w:rsidRDefault="002C4130" w:rsidP="002C413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97" w:type="dxa"/>
          </w:tcPr>
          <w:p w14:paraId="29DC6385" w14:textId="77777777" w:rsidR="002C4130" w:rsidRPr="002C4130" w:rsidRDefault="002C4130" w:rsidP="002C41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Justifikasi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pemilihan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model/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model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simulasi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komputasi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model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pembangunan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lunak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studi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literatur</w:t>
            </w:r>
            <w:proofErr w:type="spellEnd"/>
          </w:p>
        </w:tc>
        <w:tc>
          <w:tcPr>
            <w:tcW w:w="1440" w:type="dxa"/>
            <w:vMerge/>
            <w:vAlign w:val="center"/>
          </w:tcPr>
          <w:p w14:paraId="06E2A1A3" w14:textId="77777777" w:rsidR="002C4130" w:rsidRDefault="002C4130" w:rsidP="002C4130">
            <w:pPr>
              <w:jc w:val="center"/>
            </w:pPr>
          </w:p>
        </w:tc>
        <w:tc>
          <w:tcPr>
            <w:tcW w:w="1350" w:type="dxa"/>
            <w:vMerge/>
          </w:tcPr>
          <w:p w14:paraId="3F5FA628" w14:textId="77777777" w:rsidR="002C4130" w:rsidRPr="00CF4D8E" w:rsidRDefault="002C4130" w:rsidP="002C4130"/>
        </w:tc>
      </w:tr>
      <w:tr w:rsidR="002C4130" w14:paraId="536FCA54" w14:textId="77777777" w:rsidTr="002C4130">
        <w:trPr>
          <w:trHeight w:val="1296"/>
        </w:trPr>
        <w:tc>
          <w:tcPr>
            <w:tcW w:w="648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876C77D" w14:textId="77777777" w:rsidR="002C4130" w:rsidRPr="00CF4D8E" w:rsidRDefault="002C4130" w:rsidP="002C4130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7FCFFEF7" w14:textId="77777777" w:rsidR="002C4130" w:rsidRPr="002C4130" w:rsidRDefault="002C4130" w:rsidP="002C41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Rencanan</w:t>
            </w:r>
            <w:proofErr w:type="spellEnd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Implementasi</w:t>
            </w:r>
            <w:proofErr w:type="spellEnd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Simulasi</w:t>
            </w:r>
            <w:proofErr w:type="spellEnd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2C41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Komputasi</w:t>
            </w:r>
            <w:proofErr w:type="spellEnd"/>
          </w:p>
        </w:tc>
        <w:tc>
          <w:tcPr>
            <w:tcW w:w="4297" w:type="dxa"/>
          </w:tcPr>
          <w:p w14:paraId="697553F9" w14:textId="77777777" w:rsidR="002C4130" w:rsidRPr="002C4130" w:rsidRDefault="002C4130" w:rsidP="002C41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Penjelasan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bagaimana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membangun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Implementasi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Simulasi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Komputasi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diturunkan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130">
              <w:rPr>
                <w:rFonts w:ascii="Times New Roman" w:hAnsi="Times New Roman" w:cs="Times New Roman"/>
                <w:sz w:val="20"/>
                <w:szCs w:val="20"/>
              </w:rPr>
              <w:t>pemodelan</w:t>
            </w:r>
            <w:proofErr w:type="spellEnd"/>
          </w:p>
        </w:tc>
        <w:tc>
          <w:tcPr>
            <w:tcW w:w="1440" w:type="dxa"/>
            <w:vAlign w:val="center"/>
          </w:tcPr>
          <w:p w14:paraId="5523563E" w14:textId="77777777" w:rsidR="002C4130" w:rsidRPr="00CF4D8E" w:rsidRDefault="002C4130" w:rsidP="002C4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0" w:type="dxa"/>
          </w:tcPr>
          <w:p w14:paraId="47B059BF" w14:textId="77777777" w:rsidR="002C4130" w:rsidRPr="00CF4D8E" w:rsidRDefault="002C4130" w:rsidP="002C4130">
            <w:pPr>
              <w:rPr>
                <w:rFonts w:ascii="Times New Roman" w:hAnsi="Times New Roman" w:cs="Times New Roman"/>
              </w:rPr>
            </w:pPr>
          </w:p>
        </w:tc>
      </w:tr>
      <w:tr w:rsidR="002C4130" w14:paraId="6B6C39BB" w14:textId="77777777" w:rsidTr="002C4130">
        <w:trPr>
          <w:trHeight w:val="985"/>
        </w:trPr>
        <w:tc>
          <w:tcPr>
            <w:tcW w:w="64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2B1DF79" w14:textId="77777777" w:rsidR="002C4130" w:rsidRPr="00CF4D8E" w:rsidRDefault="002C4130" w:rsidP="002C413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CF4D8E">
              <w:rPr>
                <w:rFonts w:ascii="Times New Roman" w:hAnsi="Times New Roman" w:cs="Times New Roman"/>
                <w:b/>
                <w:bCs/>
                <w:i/>
                <w:iCs/>
              </w:rPr>
              <w:t>ExpertJudgement</w:t>
            </w:r>
            <w:proofErr w:type="spellEnd"/>
          </w:p>
        </w:tc>
        <w:tc>
          <w:tcPr>
            <w:tcW w:w="6277" w:type="dxa"/>
            <w:gridSpan w:val="2"/>
            <w:vAlign w:val="center"/>
          </w:tcPr>
          <w:p w14:paraId="7CD6C818" w14:textId="77777777" w:rsidR="002C4130" w:rsidRPr="00CF4D8E" w:rsidRDefault="002C4130" w:rsidP="002C413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Kemandirian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Proposal</w:t>
            </w:r>
          </w:p>
        </w:tc>
        <w:tc>
          <w:tcPr>
            <w:tcW w:w="1440" w:type="dxa"/>
            <w:vAlign w:val="center"/>
          </w:tcPr>
          <w:p w14:paraId="56C74831" w14:textId="77777777" w:rsidR="002C4130" w:rsidRPr="00CF4D8E" w:rsidRDefault="002C4130" w:rsidP="002C4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0" w:type="dxa"/>
          </w:tcPr>
          <w:p w14:paraId="362959F1" w14:textId="77777777" w:rsidR="002C4130" w:rsidRPr="00CF4D8E" w:rsidRDefault="002C4130" w:rsidP="002C4130">
            <w:pPr>
              <w:rPr>
                <w:rFonts w:ascii="Times New Roman" w:hAnsi="Times New Roman" w:cs="Times New Roman"/>
              </w:rPr>
            </w:pPr>
          </w:p>
        </w:tc>
      </w:tr>
      <w:tr w:rsidR="002C4130" w14:paraId="56E08ECB" w14:textId="77777777" w:rsidTr="002C4130">
        <w:trPr>
          <w:trHeight w:val="886"/>
        </w:trPr>
        <w:tc>
          <w:tcPr>
            <w:tcW w:w="648" w:type="dxa"/>
            <w:vMerge/>
            <w:shd w:val="clear" w:color="auto" w:fill="D9D9D9" w:themeFill="background1" w:themeFillShade="D9"/>
          </w:tcPr>
          <w:p w14:paraId="31EFAA34" w14:textId="77777777" w:rsidR="002C4130" w:rsidRPr="00135443" w:rsidRDefault="002C4130" w:rsidP="002C4130"/>
        </w:tc>
        <w:tc>
          <w:tcPr>
            <w:tcW w:w="6277" w:type="dxa"/>
            <w:gridSpan w:val="2"/>
            <w:vAlign w:val="center"/>
          </w:tcPr>
          <w:p w14:paraId="52615CB0" w14:textId="77777777" w:rsidR="002C4130" w:rsidRPr="00CF4D8E" w:rsidRDefault="002C4130" w:rsidP="002C41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Bimbingan</w:t>
            </w:r>
            <w:proofErr w:type="spellEnd"/>
          </w:p>
          <w:p w14:paraId="7C2DB6EF" w14:textId="77777777" w:rsidR="002C4130" w:rsidRPr="00CF4D8E" w:rsidRDefault="002C4130" w:rsidP="002C41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00CFD75A" w14:textId="77777777" w:rsidR="002C4130" w:rsidRPr="00CF4D8E" w:rsidRDefault="002C4130" w:rsidP="002C4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0" w:type="dxa"/>
          </w:tcPr>
          <w:p w14:paraId="40855A28" w14:textId="77777777" w:rsidR="002C4130" w:rsidRPr="00CF4D8E" w:rsidRDefault="002C4130" w:rsidP="002C4130">
            <w:pPr>
              <w:rPr>
                <w:rFonts w:ascii="Times New Roman" w:hAnsi="Times New Roman" w:cs="Times New Roman"/>
              </w:rPr>
            </w:pPr>
          </w:p>
        </w:tc>
      </w:tr>
      <w:tr w:rsidR="002C4130" w14:paraId="4861F0EC" w14:textId="77777777" w:rsidTr="002C4130">
        <w:trPr>
          <w:trHeight w:val="364"/>
        </w:trPr>
        <w:tc>
          <w:tcPr>
            <w:tcW w:w="6925" w:type="dxa"/>
            <w:gridSpan w:val="3"/>
            <w:shd w:val="clear" w:color="auto" w:fill="D9D9D9" w:themeFill="background1" w:themeFillShade="D9"/>
          </w:tcPr>
          <w:p w14:paraId="7FD2D404" w14:textId="77777777" w:rsidR="002C4130" w:rsidRPr="008C71C3" w:rsidRDefault="002C4130" w:rsidP="002C413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C7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440" w:type="dxa"/>
          </w:tcPr>
          <w:p w14:paraId="561C883A" w14:textId="77777777" w:rsidR="002C4130" w:rsidRPr="00CF4D8E" w:rsidRDefault="002C4130" w:rsidP="002C4130">
            <w:pPr>
              <w:jc w:val="center"/>
              <w:rPr>
                <w:b/>
                <w:bCs/>
              </w:rPr>
            </w:pPr>
            <w:r w:rsidRPr="00CF4D8E">
              <w:rPr>
                <w:b/>
                <w:bCs/>
              </w:rPr>
              <w:t>100</w:t>
            </w:r>
          </w:p>
        </w:tc>
        <w:tc>
          <w:tcPr>
            <w:tcW w:w="1350" w:type="dxa"/>
          </w:tcPr>
          <w:p w14:paraId="1FA2ECC4" w14:textId="77777777" w:rsidR="002C4130" w:rsidRPr="00135443" w:rsidRDefault="002C4130" w:rsidP="002C4130"/>
        </w:tc>
      </w:tr>
    </w:tbl>
    <w:p w14:paraId="5D6BBEA3" w14:textId="77777777" w:rsidR="00397E3D" w:rsidRDefault="00397E3D">
      <w:pPr>
        <w:spacing w:before="6" w:line="140" w:lineRule="exact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</w:tblGrid>
      <w:tr w:rsidR="002C4130" w14:paraId="673965DC" w14:textId="77777777" w:rsidTr="007B3F35"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32D59C" w14:textId="388194A2" w:rsidR="002C4130" w:rsidRPr="002C4130" w:rsidRDefault="002C4130">
            <w:pPr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</w:t>
            </w: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(I/II)</w:t>
            </w:r>
          </w:p>
        </w:tc>
      </w:tr>
      <w:tr w:rsidR="002C4130" w14:paraId="12AC3404" w14:textId="77777777" w:rsidTr="007B3F35">
        <w:trPr>
          <w:trHeight w:val="1003"/>
        </w:trPr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59EDC" w14:textId="77777777" w:rsidR="002C4130" w:rsidRPr="002C4130" w:rsidRDefault="002C4130">
            <w:pPr>
              <w:spacing w:line="200" w:lineRule="exact"/>
              <w:rPr>
                <w:rFonts w:ascii="Times New Roman" w:hAnsi="Times New Roman" w:cs="Times New Roman"/>
              </w:rPr>
            </w:pPr>
          </w:p>
        </w:tc>
      </w:tr>
      <w:tr w:rsidR="002C4130" w14:paraId="03F39D73" w14:textId="77777777" w:rsidTr="007B3F35">
        <w:trPr>
          <w:trHeight w:val="265"/>
        </w:trPr>
        <w:tc>
          <w:tcPr>
            <w:tcW w:w="3235" w:type="dxa"/>
            <w:tcBorders>
              <w:left w:val="nil"/>
              <w:bottom w:val="nil"/>
              <w:right w:val="nil"/>
            </w:tcBorders>
          </w:tcPr>
          <w:p w14:paraId="73544BFA" w14:textId="6C119A50" w:rsidR="002C4130" w:rsidRPr="002C4130" w:rsidRDefault="002C4130">
            <w:pPr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</w:t>
            </w:r>
          </w:p>
        </w:tc>
      </w:tr>
    </w:tbl>
    <w:p w14:paraId="58EEAF4E" w14:textId="77777777" w:rsidR="00397E3D" w:rsidRDefault="00397E3D">
      <w:pPr>
        <w:spacing w:line="200" w:lineRule="exact"/>
      </w:pPr>
    </w:p>
    <w:p w14:paraId="5A1615A1" w14:textId="77777777" w:rsidR="007B3F35" w:rsidRPr="007B3F35" w:rsidRDefault="007B3F35" w:rsidP="007B3F35">
      <w:pPr>
        <w:spacing w:line="200" w:lineRule="exact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395"/>
      </w:tblGrid>
      <w:tr w:rsidR="007B3F35" w14:paraId="1E262E93" w14:textId="77777777" w:rsidTr="007B3F35">
        <w:tc>
          <w:tcPr>
            <w:tcW w:w="4395" w:type="dxa"/>
          </w:tcPr>
          <w:p w14:paraId="2570F47B" w14:textId="344A2554" w:rsidR="007B3F35" w:rsidRPr="007B3F35" w:rsidRDefault="007B3F35" w:rsidP="007B3F35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B3F35">
              <w:rPr>
                <w:rFonts w:ascii="Times New Roman" w:hAnsi="Times New Roman" w:cs="Times New Roman"/>
                <w:sz w:val="18"/>
                <w:szCs w:val="18"/>
              </w:rPr>
              <w:t xml:space="preserve">Form TA -01B: Form Nilai </w:t>
            </w:r>
            <w:proofErr w:type="spellStart"/>
            <w:r w:rsidRPr="007B3F35">
              <w:rPr>
                <w:rFonts w:ascii="Times New Roman" w:hAnsi="Times New Roman" w:cs="Times New Roman"/>
                <w:sz w:val="18"/>
                <w:szCs w:val="18"/>
              </w:rPr>
              <w:t>Bimbingan</w:t>
            </w:r>
            <w:proofErr w:type="spellEnd"/>
            <w:r w:rsidRPr="007B3F35">
              <w:rPr>
                <w:rFonts w:ascii="Times New Roman" w:hAnsi="Times New Roman" w:cs="Times New Roman"/>
                <w:sz w:val="18"/>
                <w:szCs w:val="18"/>
              </w:rPr>
              <w:t xml:space="preserve"> Proposal</w:t>
            </w:r>
          </w:p>
        </w:tc>
        <w:tc>
          <w:tcPr>
            <w:tcW w:w="4395" w:type="dxa"/>
          </w:tcPr>
          <w:p w14:paraId="15B36494" w14:textId="72AB0540" w:rsidR="007B3F35" w:rsidRPr="007B3F35" w:rsidRDefault="007B3F35" w:rsidP="007B3F35">
            <w:pPr>
              <w:spacing w:line="200" w:lineRule="ex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A-2</w:t>
            </w:r>
          </w:p>
        </w:tc>
      </w:tr>
    </w:tbl>
    <w:p w14:paraId="36799E5C" w14:textId="77777777" w:rsidR="007B3F35" w:rsidRDefault="007B3F35">
      <w:pPr>
        <w:spacing w:before="8" w:line="220" w:lineRule="exact"/>
        <w:rPr>
          <w:sz w:val="22"/>
          <w:szCs w:val="22"/>
        </w:rPr>
      </w:pPr>
    </w:p>
    <w:sectPr w:rsidR="007B3F35">
      <w:type w:val="continuous"/>
      <w:pgSz w:w="12240" w:h="15840"/>
      <w:pgMar w:top="9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29D"/>
    <w:multiLevelType w:val="multilevel"/>
    <w:tmpl w:val="3C6C68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E3D"/>
    <w:rsid w:val="00123976"/>
    <w:rsid w:val="00135443"/>
    <w:rsid w:val="002C4130"/>
    <w:rsid w:val="00397E3D"/>
    <w:rsid w:val="004106D6"/>
    <w:rsid w:val="007B3F35"/>
    <w:rsid w:val="008C71C3"/>
    <w:rsid w:val="00C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10425DE4"/>
  <w15:docId w15:val="{50E72F52-03E5-4193-AFE9-3F07A444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4106D6"/>
    <w:pPr>
      <w:widowControl w:val="0"/>
      <w:autoSpaceDE w:val="0"/>
      <w:autoSpaceDN w:val="0"/>
    </w:pPr>
    <w:rPr>
      <w:sz w:val="22"/>
      <w:szCs w:val="22"/>
      <w:lang w:val="id"/>
    </w:rPr>
  </w:style>
  <w:style w:type="table" w:styleId="TableGrid">
    <w:name w:val="Table Grid"/>
    <w:basedOn w:val="TableNormal"/>
    <w:uiPriority w:val="39"/>
    <w:rsid w:val="004106D6"/>
    <w:rPr>
      <w:rFonts w:asciiTheme="minorHAnsi" w:eastAsiaTheme="minorHAnsi" w:hAnsiTheme="minorHAnsi" w:cstheme="minorBidi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MAULIDITO</cp:lastModifiedBy>
  <cp:revision>3</cp:revision>
  <dcterms:created xsi:type="dcterms:W3CDTF">2022-01-25T08:45:00Z</dcterms:created>
  <dcterms:modified xsi:type="dcterms:W3CDTF">2022-01-25T09:38:00Z</dcterms:modified>
</cp:coreProperties>
</file>